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A49" w:rsidRPr="00D12A49" w:rsidRDefault="00D12A49" w:rsidP="00D12A49">
      <w:pPr>
        <w:jc w:val="center"/>
        <w:rPr>
          <w:b/>
          <w:bCs/>
          <w:sz w:val="44"/>
          <w:szCs w:val="44"/>
        </w:rPr>
      </w:pPr>
    </w:p>
    <w:p w:rsidR="00D12A49" w:rsidRPr="00D12A49" w:rsidRDefault="00D12A49" w:rsidP="00D12A49">
      <w:pPr>
        <w:jc w:val="center"/>
        <w:rPr>
          <w:b/>
          <w:bCs/>
          <w:sz w:val="44"/>
          <w:szCs w:val="44"/>
        </w:rPr>
      </w:pPr>
      <w:r w:rsidRPr="00D12A49">
        <w:rPr>
          <w:b/>
          <w:bCs/>
          <w:sz w:val="44"/>
          <w:szCs w:val="44"/>
        </w:rPr>
        <w:t xml:space="preserve">MOBILE APPLICATIONS DEVELOPMENT </w:t>
      </w:r>
    </w:p>
    <w:p w:rsidR="00D12A49" w:rsidRPr="00D12A49" w:rsidRDefault="00D12A49" w:rsidP="00D12A49">
      <w:pPr>
        <w:jc w:val="center"/>
        <w:rPr>
          <w:b/>
          <w:bCs/>
          <w:sz w:val="44"/>
          <w:szCs w:val="44"/>
        </w:rPr>
      </w:pPr>
      <w:r w:rsidRPr="00D12A49">
        <w:rPr>
          <w:b/>
          <w:bCs/>
          <w:sz w:val="44"/>
          <w:szCs w:val="44"/>
        </w:rPr>
        <w:t>LAB RECORD</w:t>
      </w:r>
    </w:p>
    <w:p w:rsidR="00D12A49" w:rsidRPr="00D12A49" w:rsidRDefault="00D12A49" w:rsidP="00D12A49">
      <w:pPr>
        <w:jc w:val="center"/>
        <w:rPr>
          <w:b/>
          <w:bCs/>
          <w:sz w:val="44"/>
          <w:szCs w:val="44"/>
        </w:rPr>
      </w:pPr>
    </w:p>
    <w:p w:rsidR="00D12A49" w:rsidRPr="00D12A49" w:rsidRDefault="00D12A49" w:rsidP="00D12A49">
      <w:pPr>
        <w:jc w:val="center"/>
        <w:rPr>
          <w:b/>
          <w:bCs/>
          <w:sz w:val="44"/>
          <w:szCs w:val="44"/>
        </w:rPr>
      </w:pPr>
    </w:p>
    <w:p w:rsidR="00D12A49" w:rsidRPr="00D12A49" w:rsidRDefault="00D12A49" w:rsidP="00D12A49">
      <w:pPr>
        <w:jc w:val="center"/>
        <w:rPr>
          <w:b/>
          <w:bCs/>
          <w:sz w:val="44"/>
          <w:szCs w:val="44"/>
        </w:rPr>
      </w:pPr>
      <w:r w:rsidRPr="00D12A49">
        <w:rPr>
          <w:b/>
          <w:bCs/>
          <w:sz w:val="44"/>
          <w:szCs w:val="44"/>
        </w:rPr>
        <w:t xml:space="preserve">NAME : </w:t>
      </w:r>
      <w:r w:rsidR="00133227">
        <w:rPr>
          <w:b/>
          <w:bCs/>
          <w:sz w:val="44"/>
          <w:szCs w:val="44"/>
        </w:rPr>
        <w:t>SHRUTI SUBRAMANIYAM</w:t>
      </w:r>
      <w:r w:rsidRPr="00D12A49">
        <w:rPr>
          <w:b/>
          <w:bCs/>
          <w:sz w:val="44"/>
          <w:szCs w:val="44"/>
        </w:rPr>
        <w:t xml:space="preserve"> </w:t>
      </w:r>
    </w:p>
    <w:p w:rsidR="00D12A49" w:rsidRPr="00D12A49" w:rsidRDefault="00133227" w:rsidP="00D12A4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ROLL NO: 106114090</w:t>
      </w:r>
      <w:bookmarkStart w:id="0" w:name="_GoBack"/>
      <w:bookmarkEnd w:id="0"/>
    </w:p>
    <w:p w:rsidR="00D12A49" w:rsidRDefault="00D12A49">
      <w:pPr>
        <w:spacing w:line="200" w:lineRule="exact"/>
      </w:pPr>
    </w:p>
    <w:p w:rsidR="00D12A49" w:rsidRDefault="00D12A49">
      <w:r>
        <w:br w:type="page"/>
      </w:r>
    </w:p>
    <w:p w:rsidR="00DD44CD" w:rsidRDefault="00DD44CD">
      <w:pPr>
        <w:spacing w:line="200" w:lineRule="exact"/>
      </w:pPr>
    </w:p>
    <w:p w:rsidR="00DD44CD" w:rsidRDefault="00DD44CD">
      <w:pPr>
        <w:spacing w:before="12" w:line="240" w:lineRule="exact"/>
        <w:rPr>
          <w:sz w:val="24"/>
          <w:szCs w:val="24"/>
        </w:rPr>
      </w:pPr>
    </w:p>
    <w:p w:rsidR="00D12A49" w:rsidRPr="00D12A49" w:rsidRDefault="00D12A49" w:rsidP="00D12A49">
      <w:pPr>
        <w:pStyle w:val="ListParagraph"/>
        <w:numPr>
          <w:ilvl w:val="0"/>
          <w:numId w:val="2"/>
        </w:numPr>
        <w:spacing w:before="16"/>
        <w:rPr>
          <w:rFonts w:ascii="Calibri" w:eastAsia="Calibri" w:hAnsi="Calibri" w:cs="Calibri"/>
          <w:b/>
          <w:sz w:val="22"/>
          <w:szCs w:val="22"/>
        </w:rPr>
      </w:pPr>
      <w:r w:rsidRPr="00D12A49">
        <w:rPr>
          <w:rFonts w:ascii="Calibri" w:eastAsia="Calibri" w:hAnsi="Calibri" w:cs="Calibri"/>
          <w:b/>
          <w:spacing w:val="1"/>
          <w:sz w:val="22"/>
          <w:szCs w:val="22"/>
        </w:rPr>
        <w:t>AI</w:t>
      </w:r>
      <w:r w:rsidRPr="00D12A49"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 w:rsidRPr="00D12A49">
        <w:rPr>
          <w:rFonts w:ascii="Calibri" w:eastAsia="Calibri" w:hAnsi="Calibri" w:cs="Calibri"/>
          <w:b/>
          <w:sz w:val="22"/>
          <w:szCs w:val="22"/>
        </w:rPr>
        <w:t>:  To</w:t>
      </w:r>
      <w:r w:rsidRPr="00D12A49"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 w:rsidRPr="00D12A49">
        <w:rPr>
          <w:rFonts w:ascii="Calibri" w:eastAsia="Calibri" w:hAnsi="Calibri" w:cs="Calibri"/>
          <w:b/>
          <w:sz w:val="22"/>
          <w:szCs w:val="22"/>
        </w:rPr>
        <w:t>d</w:t>
      </w:r>
      <w:r w:rsidRPr="00D12A49"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 w:rsidRPr="00D12A49">
        <w:rPr>
          <w:rFonts w:ascii="Calibri" w:eastAsia="Calibri" w:hAnsi="Calibri" w:cs="Calibri"/>
          <w:b/>
          <w:sz w:val="22"/>
          <w:szCs w:val="22"/>
        </w:rPr>
        <w:t>si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>g</w:t>
      </w:r>
      <w:r w:rsidRPr="00D12A49">
        <w:rPr>
          <w:rFonts w:ascii="Calibri" w:eastAsia="Calibri" w:hAnsi="Calibri" w:cs="Calibri"/>
          <w:b/>
          <w:sz w:val="22"/>
          <w:szCs w:val="22"/>
        </w:rPr>
        <w:t>n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D12A49">
        <w:rPr>
          <w:rFonts w:ascii="Calibri" w:eastAsia="Calibri" w:hAnsi="Calibri" w:cs="Calibri"/>
          <w:b/>
          <w:sz w:val="22"/>
          <w:szCs w:val="22"/>
        </w:rPr>
        <w:t>a</w:t>
      </w:r>
      <w:r w:rsidRPr="00D12A49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 w:rsidRPr="00D12A49">
        <w:rPr>
          <w:rFonts w:ascii="Calibri" w:eastAsia="Calibri" w:hAnsi="Calibri" w:cs="Calibri"/>
          <w:b/>
          <w:sz w:val="22"/>
          <w:szCs w:val="22"/>
        </w:rPr>
        <w:t>l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 w:rsidRPr="00D12A49">
        <w:rPr>
          <w:rFonts w:ascii="Calibri" w:eastAsia="Calibri" w:hAnsi="Calibri" w:cs="Calibri"/>
          <w:b/>
          <w:sz w:val="22"/>
          <w:szCs w:val="22"/>
        </w:rPr>
        <w:t>e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>to</w:t>
      </w:r>
      <w:r w:rsidRPr="00D12A49"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 w:rsidRPr="00D12A49">
        <w:rPr>
          <w:rFonts w:ascii="Calibri" w:eastAsia="Calibri" w:hAnsi="Calibri" w:cs="Calibri"/>
          <w:b/>
          <w:sz w:val="22"/>
          <w:szCs w:val="22"/>
        </w:rPr>
        <w:t>th a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>pp</w:t>
      </w:r>
      <w:r w:rsidRPr="00D12A49">
        <w:rPr>
          <w:rFonts w:ascii="Calibri" w:eastAsia="Calibri" w:hAnsi="Calibri" w:cs="Calibri"/>
          <w:b/>
          <w:sz w:val="22"/>
          <w:szCs w:val="22"/>
        </w:rPr>
        <w:t>l</w:t>
      </w:r>
      <w:r w:rsidRPr="00D12A49">
        <w:rPr>
          <w:rFonts w:ascii="Calibri" w:eastAsia="Calibri" w:hAnsi="Calibri" w:cs="Calibri"/>
          <w:b/>
          <w:spacing w:val="-3"/>
          <w:sz w:val="22"/>
          <w:szCs w:val="22"/>
        </w:rPr>
        <w:t>i</w:t>
      </w:r>
      <w:r w:rsidRPr="00D12A49">
        <w:rPr>
          <w:rFonts w:ascii="Calibri" w:eastAsia="Calibri" w:hAnsi="Calibri" w:cs="Calibri"/>
          <w:b/>
          <w:sz w:val="22"/>
          <w:szCs w:val="22"/>
        </w:rPr>
        <w:t>cati</w:t>
      </w:r>
      <w:r w:rsidRPr="00D12A49"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Pr="00D12A49">
        <w:rPr>
          <w:rFonts w:ascii="Calibri" w:eastAsia="Calibri" w:hAnsi="Calibri" w:cs="Calibri"/>
          <w:b/>
          <w:sz w:val="22"/>
          <w:szCs w:val="22"/>
        </w:rPr>
        <w:t xml:space="preserve">. </w:t>
      </w:r>
    </w:p>
    <w:p w:rsidR="00D12A49" w:rsidRDefault="00D12A49" w:rsidP="00D12A49">
      <w:pPr>
        <w:pStyle w:val="ListParagraph"/>
        <w:spacing w:before="16"/>
        <w:ind w:left="460"/>
        <w:rPr>
          <w:rFonts w:ascii="Calibri" w:eastAsia="Calibri" w:hAnsi="Calibri" w:cs="Calibri"/>
          <w:sz w:val="22"/>
          <w:szCs w:val="22"/>
        </w:rPr>
      </w:pPr>
    </w:p>
    <w:p w:rsidR="00DD44CD" w:rsidRDefault="00D12A49" w:rsidP="00D12A49">
      <w:pPr>
        <w:pStyle w:val="ListParagraph"/>
        <w:spacing w:before="16"/>
        <w:ind w:left="460"/>
      </w:pPr>
      <w:r>
        <w:rPr>
          <w:rFonts w:ascii="Calibri" w:eastAsia="Calibri" w:hAnsi="Calibri" w:cs="Calibri"/>
          <w:sz w:val="22"/>
          <w:szCs w:val="22"/>
        </w:rPr>
        <w:t>C</w:t>
      </w:r>
      <w:r w:rsidRPr="00D12A49">
        <w:rPr>
          <w:rFonts w:ascii="Calibri" w:eastAsia="Calibri" w:hAnsi="Calibri" w:cs="Calibri"/>
          <w:sz w:val="22"/>
          <w:szCs w:val="22"/>
        </w:rPr>
        <w:t>O</w:t>
      </w:r>
      <w:r w:rsidRPr="00D12A49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D12A49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D12A49">
        <w:rPr>
          <w:rFonts w:ascii="Calibri" w:eastAsia="Calibri" w:hAnsi="Calibri" w:cs="Calibri"/>
          <w:sz w:val="22"/>
          <w:szCs w:val="22"/>
        </w:rPr>
        <w:t>:</w:t>
      </w:r>
    </w:p>
    <w:p w:rsidR="00DD44CD" w:rsidRDefault="00DD44CD">
      <w:pPr>
        <w:spacing w:line="200" w:lineRule="exact"/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before="1" w:line="240" w:lineRule="exact"/>
        <w:rPr>
          <w:sz w:val="24"/>
          <w:szCs w:val="24"/>
        </w:rPr>
      </w:pPr>
    </w:p>
    <w:p w:rsidR="00DD44CD" w:rsidRDefault="00D12A49">
      <w:pPr>
        <w:spacing w:line="454" w:lineRule="auto"/>
        <w:ind w:left="561" w:right="2905" w:hanging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hyperlink r:id="rId5">
        <w:r>
          <w:rPr>
            <w:rFonts w:ascii="Calibri" w:eastAsia="Calibri" w:hAnsi="Calibri" w:cs="Calibri"/>
            <w:sz w:val="22"/>
            <w:szCs w:val="22"/>
          </w:rPr>
          <w:t>="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sz w:val="22"/>
            <w:szCs w:val="22"/>
          </w:rPr>
          <w:t>tp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: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sch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as.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and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.c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p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k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re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s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nd</w:t>
        </w:r>
        <w:r>
          <w:rPr>
            <w:rFonts w:ascii="Calibri" w:eastAsia="Calibri" w:hAnsi="Calibri" w:cs="Calibri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i</w:t>
        </w:r>
      </w:hyperlink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" 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hyperlink r:id="rId6">
        <w:r>
          <w:rPr>
            <w:rFonts w:ascii="Calibri" w:eastAsia="Calibri" w:hAnsi="Calibri" w:cs="Calibri"/>
            <w:sz w:val="22"/>
            <w:szCs w:val="22"/>
          </w:rPr>
          <w:t>"http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: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s</w:t>
        </w:r>
        <w:r>
          <w:rPr>
            <w:rFonts w:ascii="Calibri" w:eastAsia="Calibri" w:hAnsi="Calibri" w:cs="Calibri"/>
            <w:sz w:val="22"/>
            <w:szCs w:val="22"/>
          </w:rPr>
          <w:t>che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as.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and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.c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om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oo</w:t>
        </w:r>
        <w:r>
          <w:rPr>
            <w:rFonts w:ascii="Calibri" w:eastAsia="Calibri" w:hAnsi="Calibri" w:cs="Calibri"/>
            <w:sz w:val="22"/>
            <w:szCs w:val="22"/>
          </w:rPr>
          <w:t>l</w:t>
        </w:r>
      </w:hyperlink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tch_pa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tch_pa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hyperlink r:id="rId7">
        <w:r>
          <w:rPr>
            <w:rFonts w:ascii="Calibri" w:eastAsia="Calibri" w:hAnsi="Calibri" w:cs="Calibri"/>
            <w:sz w:val="22"/>
            <w:szCs w:val="22"/>
          </w:rPr>
          <w:t>"@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e</w:t>
        </w:r>
      </w:hyperlink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_hori</w:t>
      </w:r>
      <w:r>
        <w:rPr>
          <w:rFonts w:ascii="Calibri" w:eastAsia="Calibri" w:hAnsi="Calibri" w:cs="Calibri"/>
          <w:spacing w:val="-4"/>
          <w:sz w:val="22"/>
          <w:szCs w:val="22"/>
        </w:rPr>
        <w:t>z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al_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hyperlink r:id="rId8">
        <w:r>
          <w:rPr>
            <w:rFonts w:ascii="Calibri" w:eastAsia="Calibri" w:hAnsi="Calibri" w:cs="Calibri"/>
            <w:sz w:val="22"/>
            <w:szCs w:val="22"/>
          </w:rPr>
          <w:t>"@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en</w:t>
        </w:r>
      </w:hyperlink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zon</w:t>
      </w:r>
      <w:r>
        <w:rPr>
          <w:rFonts w:ascii="Calibri" w:eastAsia="Calibri" w:hAnsi="Calibri" w:cs="Calibri"/>
          <w:sz w:val="22"/>
          <w:szCs w:val="22"/>
        </w:rPr>
        <w:t>tal_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hyperlink r:id="rId9">
        <w:r>
          <w:rPr>
            <w:rFonts w:ascii="Calibri" w:eastAsia="Calibri" w:hAnsi="Calibri" w:cs="Calibri"/>
            <w:sz w:val="22"/>
            <w:szCs w:val="22"/>
          </w:rPr>
          <w:t>"@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e</w:t>
        </w:r>
      </w:hyperlink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erti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n"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hyperlink r:id="rId10">
        <w:r>
          <w:rPr>
            <w:rFonts w:ascii="Calibri" w:eastAsia="Calibri" w:hAnsi="Calibri" w:cs="Calibri"/>
            <w:sz w:val="22"/>
            <w:szCs w:val="22"/>
          </w:rPr>
          <w:t>="@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e</w:t>
        </w:r>
      </w:hyperlink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cal_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"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ls: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".Mai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Activi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"</w:t>
      </w:r>
    </w:p>
    <w:p w:rsidR="00DD44CD" w:rsidRDefault="00D12A49">
      <w:pPr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oup</w:t>
      </w:r>
      <w:r>
        <w:rPr>
          <w:rFonts w:ascii="Calibri" w:eastAsia="Calibri" w:hAnsi="Calibri" w:cs="Calibri"/>
          <w:sz w:val="22"/>
          <w:szCs w:val="22"/>
        </w:rPr>
        <w:t>="true"&gt;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1020" w:right="4501" w:hanging="458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48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pacing w:val="-2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tView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="Bl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="w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="</w:t>
      </w:r>
      <w:r>
        <w:rPr>
          <w:rFonts w:ascii="Calibri" w:eastAsia="Calibri" w:hAnsi="Calibri" w:cs="Calibri"/>
          <w:sz w:val="22"/>
          <w:szCs w:val="22"/>
        </w:rPr>
        <w:t>wra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iz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pacing w:val="-1"/>
          <w:sz w:val="22"/>
          <w:szCs w:val="22"/>
        </w:rPr>
        <w:t>dp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true"</w:t>
      </w:r>
    </w:p>
    <w:p w:rsidR="00DD44CD" w:rsidRDefault="00D12A49">
      <w:pPr>
        <w:spacing w:before="59"/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_c</w:t>
      </w:r>
      <w:r>
        <w:rPr>
          <w:rFonts w:ascii="Calibri" w:eastAsia="Calibri" w:hAnsi="Calibri" w:cs="Calibri"/>
          <w:sz w:val="22"/>
          <w:szCs w:val="22"/>
        </w:rPr>
        <w:t>enterH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tal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"tr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640" w:right="4529" w:hanging="4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tView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="w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tVie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="@+i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_c</w:t>
      </w:r>
      <w:r>
        <w:rPr>
          <w:rFonts w:ascii="Calibri" w:eastAsia="Calibri" w:hAnsi="Calibri" w:cs="Calibri"/>
          <w:sz w:val="22"/>
          <w:szCs w:val="22"/>
        </w:rPr>
        <w:t>enterH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tal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"tr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r="</w:t>
      </w:r>
      <w:r>
        <w:rPr>
          <w:rFonts w:ascii="Calibri" w:eastAsia="Calibri" w:hAnsi="Calibri" w:cs="Calibri"/>
          <w:spacing w:val="1"/>
          <w:sz w:val="22"/>
          <w:szCs w:val="22"/>
        </w:rPr>
        <w:t>#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>aff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tSi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pacing w:val="-1"/>
          <w:sz w:val="22"/>
          <w:szCs w:val="22"/>
        </w:rPr>
        <w:t>dp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640" w:right="4579" w:hanging="4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&lt;B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="w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640" w:right="59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clicka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="true"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640" w:right="4579" w:hanging="458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380" w:right="1720" w:bottom="280" w:left="172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&lt;B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="w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"G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le"</w:t>
      </w:r>
    </w:p>
    <w:p w:rsidR="00DD44CD" w:rsidRDefault="00D12A49">
      <w:pPr>
        <w:spacing w:before="59" w:line="454" w:lineRule="auto"/>
        <w:ind w:left="640" w:right="414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="@+i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_c</w:t>
      </w:r>
      <w:r>
        <w:rPr>
          <w:rFonts w:ascii="Calibri" w:eastAsia="Calibri" w:hAnsi="Calibri" w:cs="Calibri"/>
          <w:sz w:val="22"/>
          <w:szCs w:val="22"/>
        </w:rPr>
        <w:t>enterH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tal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"tr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640" w:right="4579" w:hanging="4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&lt;B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="w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"list"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640" w:right="4340" w:hanging="4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&lt;B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="w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ff"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ff"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="@+i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"tr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tStar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="tr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640" w:right="4579" w:hanging="458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380" w:right="1720" w:bottom="280" w:left="1720" w:header="720" w:footer="720" w:gutter="0"/>
          <w:cols w:space="720"/>
        </w:sectPr>
      </w:pPr>
      <w:r>
        <w:rPr>
          <w:rFonts w:ascii="Calibri" w:eastAsia="Calibri" w:hAnsi="Calibri" w:cs="Calibri"/>
          <w:spacing w:val="-2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="w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t"</w:t>
      </w:r>
    </w:p>
    <w:p w:rsidR="00DD44CD" w:rsidRDefault="00D12A49">
      <w:pPr>
        <w:spacing w:before="59" w:line="454" w:lineRule="auto"/>
        <w:ind w:left="1020" w:right="415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listVi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true"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hyperlink r:id="rId11">
        <w:r>
          <w:rPr>
            <w:rFonts w:ascii="Calibri" w:eastAsia="Calibri" w:hAnsi="Calibri" w:cs="Calibri"/>
            <w:sz w:val="22"/>
            <w:szCs w:val="22"/>
          </w:rPr>
          <w:t>="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@</w:t>
        </w:r>
        <w:r>
          <w:rPr>
            <w:rFonts w:ascii="Calibri" w:eastAsia="Calibri" w:hAnsi="Calibri" w:cs="Calibri"/>
            <w:sz w:val="22"/>
            <w:szCs w:val="22"/>
          </w:rPr>
          <w:t>+i</w:t>
        </w:r>
      </w:hyperlink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hyperlink r:id="rId12">
        <w:r>
          <w:rPr>
            <w:rFonts w:ascii="Calibri" w:eastAsia="Calibri" w:hAnsi="Calibri" w:cs="Calibri"/>
            <w:sz w:val="22"/>
            <w:szCs w:val="22"/>
          </w:rPr>
          <w:t>Start="@+i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bu</w:t>
        </w:r>
        <w:r>
          <w:rPr>
            <w:rFonts w:ascii="Calibri" w:eastAsia="Calibri" w:hAnsi="Calibri" w:cs="Calibri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to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n</w:t>
        </w:r>
        <w:r>
          <w:rPr>
            <w:rFonts w:ascii="Calibri" w:eastAsia="Calibri" w:hAnsi="Calibri" w:cs="Calibri"/>
            <w:sz w:val="22"/>
            <w:szCs w:val="22"/>
          </w:rPr>
          <w:t>" 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nd</w:t>
        </w:r>
        <w:r>
          <w:rPr>
            <w:rFonts w:ascii="Calibri" w:eastAsia="Calibri" w:hAnsi="Calibri" w:cs="Calibri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4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:</w:t>
        </w:r>
        <w:r>
          <w:rPr>
            <w:rFonts w:ascii="Calibri" w:eastAsia="Calibri" w:hAnsi="Calibri" w:cs="Calibri"/>
            <w:sz w:val="22"/>
            <w:szCs w:val="22"/>
          </w:rPr>
          <w:t>la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y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u</w:t>
        </w:r>
        <w:r>
          <w:rPr>
            <w:rFonts w:ascii="Calibri" w:eastAsia="Calibri" w:hAnsi="Calibri" w:cs="Calibri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_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b</w:t>
        </w:r>
        <w:r>
          <w:rPr>
            <w:rFonts w:ascii="Calibri" w:eastAsia="Calibri" w:hAnsi="Calibri" w:cs="Calibri"/>
            <w:sz w:val="22"/>
            <w:szCs w:val="22"/>
          </w:rPr>
          <w:t>el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w</w:t>
        </w:r>
        <w:r>
          <w:rPr>
            <w:rFonts w:ascii="Calibri" w:eastAsia="Calibri" w:hAnsi="Calibri" w:cs="Calibri"/>
            <w:sz w:val="22"/>
            <w:szCs w:val="22"/>
          </w:rPr>
          <w:t>="@+i</w:t>
        </w:r>
      </w:hyperlink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1020" w:right="4051" w:hanging="4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tView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="w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en</w:t>
      </w:r>
      <w:r>
        <w:rPr>
          <w:rFonts w:ascii="Calibri" w:eastAsia="Calibri" w:hAnsi="Calibri" w:cs="Calibri"/>
          <w:sz w:val="22"/>
          <w:szCs w:val="22"/>
        </w:rPr>
        <w:t>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ired de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tVie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r="</w:t>
      </w:r>
      <w:r>
        <w:rPr>
          <w:rFonts w:ascii="Calibri" w:eastAsia="Calibri" w:hAnsi="Calibri" w:cs="Calibri"/>
          <w:spacing w:val="1"/>
          <w:sz w:val="22"/>
          <w:szCs w:val="22"/>
        </w:rPr>
        <w:t>#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34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06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iz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pacing w:val="-1"/>
          <w:sz w:val="22"/>
          <w:szCs w:val="22"/>
        </w:rPr>
        <w:t>dp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="@+i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hyperlink r:id="rId13">
        <w:r>
          <w:rPr>
            <w:rFonts w:ascii="Calibri" w:eastAsia="Calibri" w:hAnsi="Calibri" w:cs="Calibri"/>
            <w:sz w:val="22"/>
            <w:szCs w:val="22"/>
          </w:rPr>
          <w:t>="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@</w:t>
        </w:r>
        <w:r>
          <w:rPr>
            <w:rFonts w:ascii="Calibri" w:eastAsia="Calibri" w:hAnsi="Calibri" w:cs="Calibri"/>
            <w:sz w:val="22"/>
            <w:szCs w:val="22"/>
          </w:rPr>
          <w:t>+i</w:t>
        </w:r>
      </w:hyperlink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listV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hyperlink r:id="rId14">
        <w:r>
          <w:rPr>
            <w:rFonts w:ascii="Calibri" w:eastAsia="Calibri" w:hAnsi="Calibri" w:cs="Calibri"/>
            <w:sz w:val="22"/>
            <w:szCs w:val="22"/>
          </w:rPr>
          <w:t>Start="@+i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listVi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e</w:t>
        </w:r>
        <w:r>
          <w:rPr>
            <w:rFonts w:ascii="Calibri" w:eastAsia="Calibri" w:hAnsi="Calibri" w:cs="Calibri"/>
            <w:sz w:val="22"/>
            <w:szCs w:val="22"/>
          </w:rPr>
          <w:t>w"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 xml:space="preserve"> /</w:t>
        </w:r>
        <w:r>
          <w:rPr>
            <w:rFonts w:ascii="Calibri" w:eastAsia="Calibri" w:hAnsi="Calibri" w:cs="Calibri"/>
            <w:sz w:val="22"/>
            <w:szCs w:val="22"/>
          </w:rPr>
          <w:t>&gt;</w:t>
        </w:r>
      </w:hyperlink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elati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t&gt;</w:t>
      </w: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before="18" w:line="240" w:lineRule="exact"/>
        <w:rPr>
          <w:sz w:val="24"/>
          <w:szCs w:val="24"/>
        </w:rPr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.j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ackage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.ex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le.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Bl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38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Bl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12A49">
      <w:pPr>
        <w:spacing w:before="59" w:line="454" w:lineRule="auto"/>
        <w:ind w:left="100" w:right="627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t.I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ent; 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s.B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>le; 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iew.V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.wi</w:t>
      </w:r>
      <w:r>
        <w:rPr>
          <w:rFonts w:ascii="Calibri" w:eastAsia="Calibri" w:hAnsi="Calibri" w:cs="Calibri"/>
          <w:spacing w:val="-1"/>
          <w:sz w:val="22"/>
          <w:szCs w:val="22"/>
        </w:rPr>
        <w:t>dg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t.A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ayA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spacing w:line="454" w:lineRule="auto"/>
        <w:ind w:left="100" w:right="615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.wi</w:t>
      </w:r>
      <w:r>
        <w:rPr>
          <w:rFonts w:ascii="Calibri" w:eastAsia="Calibri" w:hAnsi="Calibri" w:cs="Calibri"/>
          <w:spacing w:val="-1"/>
          <w:sz w:val="22"/>
          <w:szCs w:val="22"/>
        </w:rPr>
        <w:t>dg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t.B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; 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.wi</w:t>
      </w:r>
      <w:r>
        <w:rPr>
          <w:rFonts w:ascii="Calibri" w:eastAsia="Calibri" w:hAnsi="Calibri" w:cs="Calibri"/>
          <w:spacing w:val="-1"/>
          <w:sz w:val="22"/>
          <w:szCs w:val="22"/>
        </w:rPr>
        <w:t>dg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t.Lis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; 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.wi</w:t>
      </w:r>
      <w:r>
        <w:rPr>
          <w:rFonts w:ascii="Calibri" w:eastAsia="Calibri" w:hAnsi="Calibri" w:cs="Calibri"/>
          <w:spacing w:val="-1"/>
          <w:sz w:val="22"/>
          <w:szCs w:val="22"/>
        </w:rPr>
        <w:t>dg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st; 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a.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ist;</w:t>
      </w: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a.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Set;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561" w:right="5079" w:hanging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class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s 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y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 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12A49">
      <w:pPr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riv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BA;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spacing w:line="455" w:lineRule="auto"/>
        <w:ind w:left="561" w:right="459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riv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&lt;Bl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&gt;pa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red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es;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stVi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8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133227">
      <w:pPr>
        <w:ind w:left="561"/>
        <w:rPr>
          <w:rFonts w:ascii="Calibri" w:eastAsia="Calibri" w:hAnsi="Calibri" w:cs="Calibri"/>
          <w:sz w:val="22"/>
          <w:szCs w:val="22"/>
        </w:rPr>
      </w:pPr>
      <w:hyperlink r:id="rId15">
        <w:r w:rsidR="00D12A49">
          <w:rPr>
            <w:rFonts w:ascii="Calibri" w:eastAsia="Calibri" w:hAnsi="Calibri" w:cs="Calibri"/>
            <w:sz w:val="22"/>
            <w:szCs w:val="22"/>
          </w:rPr>
          <w:t>@</w:t>
        </w:r>
        <w:r w:rsidR="00D12A49">
          <w:rPr>
            <w:rFonts w:ascii="Calibri" w:eastAsia="Calibri" w:hAnsi="Calibri" w:cs="Calibri"/>
            <w:spacing w:val="-3"/>
            <w:sz w:val="22"/>
            <w:szCs w:val="22"/>
          </w:rPr>
          <w:t>O</w:t>
        </w:r>
        <w:r w:rsidR="00D12A49">
          <w:rPr>
            <w:rFonts w:ascii="Calibri" w:eastAsia="Calibri" w:hAnsi="Calibri" w:cs="Calibri"/>
            <w:spacing w:val="1"/>
            <w:sz w:val="22"/>
            <w:szCs w:val="22"/>
          </w:rPr>
          <w:t>v</w:t>
        </w:r>
        <w:r w:rsidR="00D12A49">
          <w:rPr>
            <w:rFonts w:ascii="Calibri" w:eastAsia="Calibri" w:hAnsi="Calibri" w:cs="Calibri"/>
            <w:sz w:val="22"/>
            <w:szCs w:val="22"/>
          </w:rPr>
          <w:t>erri</w:t>
        </w:r>
        <w:r w:rsidR="00D12A49">
          <w:rPr>
            <w:rFonts w:ascii="Calibri" w:eastAsia="Calibri" w:hAnsi="Calibri" w:cs="Calibri"/>
            <w:spacing w:val="-3"/>
            <w:sz w:val="22"/>
            <w:szCs w:val="22"/>
          </w:rPr>
          <w:t>d</w:t>
        </w:r>
        <w:r w:rsidR="00D12A49">
          <w:rPr>
            <w:rFonts w:ascii="Calibri" w:eastAsia="Calibri" w:hAnsi="Calibri" w:cs="Calibri"/>
            <w:sz w:val="22"/>
            <w:szCs w:val="22"/>
          </w:rPr>
          <w:t>e</w:t>
        </w:r>
      </w:hyperlink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spacing w:line="454" w:lineRule="auto"/>
        <w:ind w:left="1020" w:right="3732" w:hanging="4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(Bu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le 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tate)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 su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Crea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e(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stan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eSta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e); 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tVi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R.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1020" w:right="4508"/>
        <w:jc w:val="both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38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ById(R.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);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=(B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ById</w:t>
      </w:r>
      <w:r>
        <w:rPr>
          <w:rFonts w:ascii="Calibri" w:eastAsia="Calibri" w:hAnsi="Calibri" w:cs="Calibri"/>
          <w:spacing w:val="-3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R.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);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=(B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ById</w:t>
      </w:r>
      <w:r>
        <w:rPr>
          <w:rFonts w:ascii="Calibri" w:eastAsia="Calibri" w:hAnsi="Calibri" w:cs="Calibri"/>
          <w:spacing w:val="-3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R.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);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=(B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ById</w:t>
      </w:r>
      <w:r>
        <w:rPr>
          <w:rFonts w:ascii="Calibri" w:eastAsia="Calibri" w:hAnsi="Calibri" w:cs="Calibri"/>
          <w:spacing w:val="-3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R.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);</w:t>
      </w:r>
    </w:p>
    <w:p w:rsidR="00DD44CD" w:rsidRDefault="00DD44CD">
      <w:pPr>
        <w:spacing w:line="200" w:lineRule="exact"/>
      </w:pPr>
    </w:p>
    <w:p w:rsidR="00DD44CD" w:rsidRDefault="00DD44CD">
      <w:pPr>
        <w:spacing w:before="12" w:line="240" w:lineRule="exact"/>
        <w:rPr>
          <w:sz w:val="24"/>
          <w:szCs w:val="24"/>
        </w:rPr>
      </w:pPr>
    </w:p>
    <w:p w:rsidR="00DD44CD" w:rsidRDefault="00D12A49">
      <w:pPr>
        <w:spacing w:before="16"/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.g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efau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spacing w:line="260" w:lineRule="exact"/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lv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)fi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ById(R.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8" w:line="220" w:lineRule="exact"/>
        <w:rPr>
          <w:sz w:val="22"/>
          <w:szCs w:val="22"/>
        </w:rPr>
      </w:pPr>
    </w:p>
    <w:p w:rsidR="00DD44CD" w:rsidRDefault="00D12A49">
      <w:pPr>
        <w:spacing w:before="16"/>
        <w:ind w:left="1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(Vi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!BA.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sEna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))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before="1" w:line="240" w:lineRule="exact"/>
        <w:rPr>
          <w:sz w:val="24"/>
          <w:szCs w:val="24"/>
        </w:rPr>
      </w:pPr>
    </w:p>
    <w:p w:rsidR="00DD44CD" w:rsidRDefault="00D12A49">
      <w:pPr>
        <w:ind w:left="109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On 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t(Bl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EQUES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_E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9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esult(tur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On,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9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ast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ke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(getA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xt</w:t>
      </w:r>
      <w:r>
        <w:rPr>
          <w:rFonts w:ascii="Calibri" w:eastAsia="Calibri" w:hAnsi="Calibri" w:cs="Calibri"/>
          <w:sz w:val="22"/>
          <w:szCs w:val="22"/>
        </w:rPr>
        <w:t>(),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"T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ast.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TH_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).s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();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9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ast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ke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(getA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xt</w:t>
      </w:r>
      <w:r>
        <w:rPr>
          <w:rFonts w:ascii="Calibri" w:eastAsia="Calibri" w:hAnsi="Calibri" w:cs="Calibri"/>
          <w:sz w:val="22"/>
          <w:szCs w:val="22"/>
        </w:rPr>
        <w:t>(),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"Alrea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t.LE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GTH_</w:t>
      </w:r>
      <w:r>
        <w:rPr>
          <w:rFonts w:ascii="Calibri" w:eastAsia="Calibri" w:hAnsi="Calibri" w:cs="Calibri"/>
          <w:spacing w:val="4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).s</w:t>
      </w:r>
      <w:r>
        <w:rPr>
          <w:rFonts w:ascii="Calibri" w:eastAsia="Calibri" w:hAnsi="Calibri" w:cs="Calibri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161" w:right="659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ff(V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{ B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le(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12A49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ast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, "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ff"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ast.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GTH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G).s</w:t>
      </w:r>
      <w:r>
        <w:rPr>
          <w:rFonts w:ascii="Calibri" w:eastAsia="Calibri" w:hAnsi="Calibri" w:cs="Calibri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before="18" w:line="240" w:lineRule="exact"/>
        <w:rPr>
          <w:sz w:val="24"/>
          <w:szCs w:val="24"/>
        </w:rPr>
      </w:pPr>
    </w:p>
    <w:p w:rsidR="00DD44CD" w:rsidRDefault="00D12A49">
      <w:pPr>
        <w:ind w:left="1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 xml:space="preserve">lic   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le(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){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getVisi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t(Bl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EQUE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COVERAB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E);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esult(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);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81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480" w:right="1660" w:bottom="280" w:left="172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before="1" w:line="160" w:lineRule="exact"/>
        <w:rPr>
          <w:sz w:val="16"/>
          <w:szCs w:val="16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before="16"/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t(V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){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spacing w:line="909" w:lineRule="auto"/>
        <w:ind w:left="1020" w:right="46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(); 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);</w:t>
      </w: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r(Bl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2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red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(bt.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e()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18" w:line="220" w:lineRule="exact"/>
        <w:rPr>
          <w:sz w:val="22"/>
          <w:szCs w:val="22"/>
        </w:rPr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ast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, "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ed</w:t>
      </w:r>
    </w:p>
    <w:p w:rsidR="00DD44CD" w:rsidRDefault="00D12A49">
      <w:pPr>
        <w:spacing w:before="43"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",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ast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GTH_S</w:t>
      </w:r>
      <w:r>
        <w:rPr>
          <w:rFonts w:ascii="Calibri" w:eastAsia="Calibri" w:hAnsi="Calibri" w:cs="Calibri"/>
          <w:spacing w:val="-4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OR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).s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4" w:line="120" w:lineRule="exact"/>
        <w:rPr>
          <w:sz w:val="13"/>
          <w:szCs w:val="13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  <w:sectPr w:rsidR="00DD44CD">
          <w:pgSz w:w="12240" w:h="15840"/>
          <w:pgMar w:top="1480" w:right="1600" w:bottom="280" w:left="1340" w:header="720" w:footer="720" w:gutter="0"/>
          <w:cols w:space="720"/>
        </w:sectPr>
      </w:pPr>
    </w:p>
    <w:p w:rsidR="00DD44CD" w:rsidRDefault="00DD44CD">
      <w:pPr>
        <w:spacing w:before="8" w:line="120" w:lineRule="exact"/>
        <w:rPr>
          <w:sz w:val="12"/>
          <w:szCs w:val="12"/>
        </w:rPr>
      </w:pPr>
    </w:p>
    <w:p w:rsidR="00DD44CD" w:rsidRDefault="00DD44CD">
      <w:pPr>
        <w:spacing w:line="200" w:lineRule="exact"/>
      </w:pPr>
    </w:p>
    <w:p w:rsidR="00DD44CD" w:rsidRDefault="00D12A49">
      <w:pPr>
        <w:spacing w:line="260" w:lineRule="exact"/>
        <w:ind w:left="100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list</w:t>
      </w:r>
      <w:r>
        <w:rPr>
          <w:rFonts w:ascii="Calibri" w:eastAsia="Calibri" w:hAnsi="Calibri" w:cs="Calibri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12A49">
      <w:pPr>
        <w:spacing w:before="16"/>
        <w:rPr>
          <w:rFonts w:ascii="Calibri" w:eastAsia="Calibri" w:hAnsi="Calibri" w:cs="Calibri"/>
          <w:sz w:val="22"/>
          <w:szCs w:val="22"/>
        </w:rPr>
        <w:sectPr w:rsidR="00DD44CD">
          <w:type w:val="continuous"/>
          <w:pgSz w:w="12240" w:h="15840"/>
          <w:pgMar w:top="1480" w:right="1600" w:bottom="280" w:left="1340" w:header="720" w:footer="720" w:gutter="0"/>
          <w:cols w:num="2" w:space="720" w:equalWidth="0">
            <w:col w:w="489" w:space="531"/>
            <w:col w:w="8280"/>
          </w:cols>
        </w:sect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lastRenderedPageBreak/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w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r(this,</w:t>
      </w:r>
      <w:r>
        <w:rPr>
          <w:rFonts w:ascii="Calibri" w:eastAsia="Calibri" w:hAnsi="Calibri" w:cs="Calibri"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.R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spacing w:val="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le_li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,</w:t>
      </w:r>
    </w:p>
    <w:p w:rsidR="00DD44CD" w:rsidRDefault="00DD44CD">
      <w:pPr>
        <w:spacing w:before="7" w:line="120" w:lineRule="exact"/>
        <w:rPr>
          <w:sz w:val="13"/>
          <w:szCs w:val="13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before="16" w:line="260" w:lineRule="exact"/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lv.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er(a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r);</w:t>
      </w:r>
    </w:p>
    <w:p w:rsidR="00DD44CD" w:rsidRDefault="00DD44CD">
      <w:pPr>
        <w:spacing w:before="8" w:line="220" w:lineRule="exact"/>
        <w:rPr>
          <w:sz w:val="22"/>
          <w:szCs w:val="22"/>
        </w:rPr>
      </w:pPr>
    </w:p>
    <w:p w:rsidR="00DD44CD" w:rsidRDefault="00D12A49">
      <w:pPr>
        <w:spacing w:before="16" w:line="260" w:lineRule="exact"/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before="8" w:line="220" w:lineRule="exact"/>
        <w:rPr>
          <w:sz w:val="22"/>
          <w:szCs w:val="22"/>
        </w:rPr>
      </w:pPr>
    </w:p>
    <w:p w:rsidR="00DD44CD" w:rsidRDefault="00D12A49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before="18" w:line="240" w:lineRule="exact"/>
        <w:rPr>
          <w:sz w:val="24"/>
          <w:szCs w:val="24"/>
        </w:rPr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ife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tfile.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before="1" w:line="240" w:lineRule="exact"/>
        <w:rPr>
          <w:sz w:val="24"/>
          <w:szCs w:val="24"/>
        </w:rPr>
      </w:pPr>
    </w:p>
    <w:p w:rsidR="00DD44CD" w:rsidRDefault="00D12A49">
      <w:pPr>
        <w:spacing w:line="454" w:lineRule="auto"/>
        <w:ind w:left="100" w:right="253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hyperlink r:id="rId16">
        <w:r>
          <w:rPr>
            <w:rFonts w:ascii="Calibri" w:eastAsia="Calibri" w:hAnsi="Calibri" w:cs="Calibri"/>
            <w:sz w:val="22"/>
            <w:szCs w:val="22"/>
          </w:rPr>
          <w:t>=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"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p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: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sc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h</w:t>
        </w:r>
        <w:r>
          <w:rPr>
            <w:rFonts w:ascii="Calibri" w:eastAsia="Calibri" w:hAnsi="Calibri" w:cs="Calibri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a</w:t>
        </w:r>
        <w:r>
          <w:rPr>
            <w:rFonts w:ascii="Calibri" w:eastAsia="Calibri" w:hAnsi="Calibri" w:cs="Calibri"/>
            <w:sz w:val="22"/>
            <w:szCs w:val="22"/>
          </w:rPr>
          <w:t>s.a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.c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m/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p</w:t>
        </w:r>
        <w:r>
          <w:rPr>
            <w:rFonts w:ascii="Calibri" w:eastAsia="Calibri" w:hAnsi="Calibri" w:cs="Calibri"/>
            <w:sz w:val="22"/>
            <w:szCs w:val="22"/>
          </w:rPr>
          <w:t>k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r</w:t>
        </w:r>
        <w:r>
          <w:rPr>
            <w:rFonts w:ascii="Calibri" w:eastAsia="Calibri" w:hAnsi="Calibri" w:cs="Calibri"/>
            <w:sz w:val="22"/>
            <w:szCs w:val="22"/>
          </w:rPr>
          <w:t>es</w:t>
        </w:r>
        <w:r>
          <w:rPr>
            <w:rFonts w:ascii="Calibri" w:eastAsia="Calibri" w:hAnsi="Calibri" w:cs="Calibri"/>
            <w:spacing w:val="2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nd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i</w:t>
        </w:r>
      </w:hyperlink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"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ackage=</w:t>
      </w:r>
      <w:r>
        <w:rPr>
          <w:rFonts w:ascii="Calibri" w:eastAsia="Calibri" w:hAnsi="Calibri" w:cs="Calibri"/>
          <w:spacing w:val="-1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e.s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ile.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th"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&lt;uses-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:n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"an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.BLUET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OT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  <w:sectPr w:rsidR="00DD44CD">
          <w:type w:val="continuous"/>
          <w:pgSz w:w="12240" w:h="15840"/>
          <w:pgMar w:top="1480" w:right="160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&lt;uses-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:n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"an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.BLUET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OT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12A49">
      <w:pPr>
        <w:spacing w:before="59" w:line="454" w:lineRule="auto"/>
        <w:ind w:left="561" w:right="5110" w:hanging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&lt;ap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lo</w:t>
      </w:r>
      <w:r>
        <w:rPr>
          <w:rFonts w:ascii="Calibri" w:eastAsia="Calibri" w:hAnsi="Calibri" w:cs="Calibri"/>
          <w:sz w:val="22"/>
          <w:szCs w:val="22"/>
        </w:rPr>
        <w:t>wBa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"tr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hyperlink r:id="rId17">
        <w:r>
          <w:rPr>
            <w:rFonts w:ascii="Calibri" w:eastAsia="Calibri" w:hAnsi="Calibri" w:cs="Calibri"/>
            <w:sz w:val="22"/>
            <w:szCs w:val="22"/>
          </w:rPr>
          <w:t>="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@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4"/>
            <w:sz w:val="22"/>
            <w:szCs w:val="22"/>
          </w:rPr>
          <w:t>p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a</w:t>
        </w:r>
      </w:hyperlink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_la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cher"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hyperlink r:id="rId18">
        <w:r>
          <w:rPr>
            <w:rFonts w:ascii="Calibri" w:eastAsia="Calibri" w:hAnsi="Calibri" w:cs="Calibri"/>
            <w:sz w:val="22"/>
            <w:szCs w:val="22"/>
          </w:rPr>
          <w:t>"@stri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g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pp</w:t>
        </w:r>
        <w:r>
          <w:rPr>
            <w:rFonts w:ascii="Calibri" w:eastAsia="Calibri" w:hAnsi="Calibri" w:cs="Calibri"/>
            <w:sz w:val="22"/>
            <w:szCs w:val="22"/>
          </w:rPr>
          <w:t>_na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e" 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nd</w:t>
        </w:r>
        <w:r>
          <w:rPr>
            <w:rFonts w:ascii="Calibri" w:eastAsia="Calibri" w:hAnsi="Calibri" w:cs="Calibri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4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:</w:t>
        </w:r>
        <w:r>
          <w:rPr>
            <w:rFonts w:ascii="Calibri" w:eastAsia="Calibri" w:hAnsi="Calibri" w:cs="Calibri"/>
            <w:sz w:val="22"/>
            <w:szCs w:val="22"/>
          </w:rPr>
          <w:t>th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e</w:t>
        </w:r>
      </w:hyperlink>
      <w:hyperlink r:id="rId19">
        <w:r>
          <w:rPr>
            <w:rFonts w:ascii="Calibri" w:eastAsia="Calibri" w:hAnsi="Calibri" w:cs="Calibri"/>
            <w:sz w:val="22"/>
            <w:szCs w:val="22"/>
          </w:rPr>
          <w:t>="@s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y</w:t>
        </w:r>
        <w:r>
          <w:rPr>
            <w:rFonts w:ascii="Calibri" w:eastAsia="Calibri" w:hAnsi="Calibri" w:cs="Calibri"/>
            <w:sz w:val="22"/>
            <w:szCs w:val="22"/>
          </w:rPr>
          <w:t>le</w:t>
        </w:r>
      </w:hyperlink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5" w:lineRule="auto"/>
        <w:ind w:left="1020" w:right="4750" w:hanging="4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ty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Act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hyperlink r:id="rId20">
        <w:r>
          <w:rPr>
            <w:rFonts w:ascii="Calibri" w:eastAsia="Calibri" w:hAnsi="Calibri" w:cs="Calibri"/>
            <w:sz w:val="22"/>
            <w:szCs w:val="22"/>
          </w:rPr>
          <w:t>el=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"</w:t>
        </w:r>
        <w:r>
          <w:rPr>
            <w:rFonts w:ascii="Calibri" w:eastAsia="Calibri" w:hAnsi="Calibri" w:cs="Calibri"/>
            <w:sz w:val="22"/>
            <w:szCs w:val="22"/>
          </w:rPr>
          <w:t>@stri</w:t>
        </w:r>
      </w:hyperlink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_n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before="8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ent-fi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4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"an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.acti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.MA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4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pacing w:val="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sz w:val="22"/>
          <w:szCs w:val="22"/>
        </w:rPr>
        <w:t>t.cat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go</w:t>
      </w:r>
      <w:r>
        <w:rPr>
          <w:rFonts w:ascii="Calibri" w:eastAsia="Calibri" w:hAnsi="Calibri" w:cs="Calibri"/>
          <w:sz w:val="22"/>
          <w:szCs w:val="22"/>
        </w:rPr>
        <w:t>ry.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-fi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r&gt;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spacing w:line="454" w:lineRule="auto"/>
        <w:ind w:left="100" w:right="7950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38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ifes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&gt; OUT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UT:</w:t>
      </w:r>
    </w:p>
    <w:p w:rsidR="00DD44CD" w:rsidRDefault="00133227">
      <w:pPr>
        <w:spacing w:before="100"/>
        <w:ind w:left="10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3.25pt">
            <v:imagedata r:id="rId21" o:title=""/>
          </v:shape>
        </w:pict>
      </w:r>
    </w:p>
    <w:p w:rsidR="00DD44CD" w:rsidRDefault="00DD44CD">
      <w:pPr>
        <w:spacing w:line="200" w:lineRule="exact"/>
      </w:pPr>
    </w:p>
    <w:p w:rsidR="00DD44CD" w:rsidRDefault="00133227">
      <w:pPr>
        <w:ind w:left="100"/>
        <w:sectPr w:rsidR="00DD44CD">
          <w:pgSz w:w="12240" w:h="15840"/>
          <w:pgMar w:top="1340" w:right="1720" w:bottom="280" w:left="1340" w:header="720" w:footer="720" w:gutter="0"/>
          <w:cols w:space="720"/>
        </w:sectPr>
      </w:pPr>
      <w:r>
        <w:pict>
          <v:shape id="_x0000_i1026" type="#_x0000_t75" style="width:415.5pt;height:234pt">
            <v:imagedata r:id="rId22" o:title=""/>
          </v:shape>
        </w:pict>
      </w:r>
    </w:p>
    <w:p w:rsidR="00DD44CD" w:rsidRDefault="00133227">
      <w:pPr>
        <w:spacing w:before="100"/>
        <w:ind w:left="100"/>
      </w:pPr>
      <w:r>
        <w:lastRenderedPageBreak/>
        <w:pict>
          <v:shape id="_x0000_i1027" type="#_x0000_t75" style="width:415.5pt;height:234pt">
            <v:imagedata r:id="rId23" o:title=""/>
          </v:shape>
        </w:pict>
      </w:r>
    </w:p>
    <w:p w:rsidR="00DD44CD" w:rsidRDefault="00DD44CD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B9129F" w:rsidRDefault="00B9129F">
      <w:pPr>
        <w:spacing w:before="10" w:line="120" w:lineRule="exact"/>
        <w:rPr>
          <w:sz w:val="13"/>
          <w:szCs w:val="13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12A49" w:rsidRPr="00D12A49" w:rsidRDefault="00D12A49" w:rsidP="00D12A49">
      <w:pPr>
        <w:pStyle w:val="ListParagraph"/>
        <w:numPr>
          <w:ilvl w:val="0"/>
          <w:numId w:val="2"/>
        </w:numPr>
        <w:spacing w:before="16"/>
        <w:rPr>
          <w:rFonts w:ascii="Calibri" w:eastAsia="Calibri" w:hAnsi="Calibri" w:cs="Calibri"/>
          <w:b/>
          <w:sz w:val="22"/>
          <w:szCs w:val="22"/>
        </w:rPr>
      </w:pPr>
      <w:r w:rsidRPr="00D12A49">
        <w:rPr>
          <w:rFonts w:ascii="Calibri" w:eastAsia="Calibri" w:hAnsi="Calibri" w:cs="Calibri"/>
          <w:b/>
          <w:sz w:val="22"/>
          <w:szCs w:val="22"/>
        </w:rPr>
        <w:t>A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 w:rsidRPr="00D12A49"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 w:rsidRPr="00D12A49">
        <w:rPr>
          <w:rFonts w:ascii="Calibri" w:eastAsia="Calibri" w:hAnsi="Calibri" w:cs="Calibri"/>
          <w:b/>
          <w:sz w:val="22"/>
          <w:szCs w:val="22"/>
        </w:rPr>
        <w:t>: To</w:t>
      </w:r>
      <w:r w:rsidRPr="00D12A49"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 w:rsidRPr="00D12A49">
        <w:rPr>
          <w:rFonts w:ascii="Calibri" w:eastAsia="Calibri" w:hAnsi="Calibri" w:cs="Calibri"/>
          <w:b/>
          <w:sz w:val="22"/>
          <w:szCs w:val="22"/>
        </w:rPr>
        <w:t>d</w:t>
      </w:r>
      <w:r w:rsidRPr="00D12A49"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 w:rsidRPr="00D12A49">
        <w:rPr>
          <w:rFonts w:ascii="Calibri" w:eastAsia="Calibri" w:hAnsi="Calibri" w:cs="Calibri"/>
          <w:b/>
          <w:sz w:val="22"/>
          <w:szCs w:val="22"/>
        </w:rPr>
        <w:t>si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>g</w:t>
      </w:r>
      <w:r w:rsidRPr="00D12A49">
        <w:rPr>
          <w:rFonts w:ascii="Calibri" w:eastAsia="Calibri" w:hAnsi="Calibri" w:cs="Calibri"/>
          <w:b/>
          <w:sz w:val="22"/>
          <w:szCs w:val="22"/>
        </w:rPr>
        <w:t>n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D12A49">
        <w:rPr>
          <w:rFonts w:ascii="Calibri" w:eastAsia="Calibri" w:hAnsi="Calibri" w:cs="Calibri"/>
          <w:b/>
          <w:sz w:val="22"/>
          <w:szCs w:val="22"/>
        </w:rPr>
        <w:t>a</w:t>
      </w:r>
      <w:r w:rsidRPr="00D12A49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D12A49">
        <w:rPr>
          <w:rFonts w:ascii="Calibri" w:eastAsia="Calibri" w:hAnsi="Calibri" w:cs="Calibri"/>
          <w:b/>
          <w:sz w:val="22"/>
          <w:szCs w:val="22"/>
        </w:rPr>
        <w:t>wifi</w:t>
      </w:r>
      <w:r w:rsidRPr="00D12A49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Pr="00D12A49">
        <w:rPr>
          <w:rFonts w:ascii="Calibri" w:eastAsia="Calibri" w:hAnsi="Calibri" w:cs="Calibri"/>
          <w:b/>
          <w:sz w:val="22"/>
          <w:szCs w:val="22"/>
        </w:rPr>
        <w:t>ap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 w:rsidRPr="00D12A49">
        <w:rPr>
          <w:rFonts w:ascii="Calibri" w:eastAsia="Calibri" w:hAnsi="Calibri" w:cs="Calibri"/>
          <w:b/>
          <w:sz w:val="22"/>
          <w:szCs w:val="22"/>
        </w:rPr>
        <w:t>licat</w:t>
      </w:r>
      <w:r w:rsidRPr="00D12A49"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 w:rsidRPr="00D12A49"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Pr="00D12A49">
        <w:rPr>
          <w:rFonts w:ascii="Calibri" w:eastAsia="Calibri" w:hAnsi="Calibri" w:cs="Calibri"/>
          <w:b/>
          <w:sz w:val="22"/>
          <w:szCs w:val="22"/>
        </w:rPr>
        <w:t xml:space="preserve">. </w:t>
      </w:r>
    </w:p>
    <w:p w:rsidR="00DD44CD" w:rsidRPr="00D12A49" w:rsidRDefault="00D12A49" w:rsidP="00D12A49">
      <w:pPr>
        <w:pStyle w:val="ListParagraph"/>
        <w:spacing w:before="16"/>
        <w:ind w:left="460"/>
        <w:rPr>
          <w:rFonts w:ascii="Calibri" w:eastAsia="Calibri" w:hAnsi="Calibri" w:cs="Calibri"/>
          <w:sz w:val="22"/>
          <w:szCs w:val="22"/>
        </w:rPr>
      </w:pPr>
      <w:r w:rsidRPr="00D12A49">
        <w:rPr>
          <w:rFonts w:ascii="Calibri" w:eastAsia="Calibri" w:hAnsi="Calibri" w:cs="Calibri"/>
          <w:sz w:val="22"/>
          <w:szCs w:val="22"/>
        </w:rPr>
        <w:t>CO</w:t>
      </w:r>
      <w:r w:rsidRPr="00D12A49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D12A49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D12A49">
        <w:rPr>
          <w:rFonts w:ascii="Calibri" w:eastAsia="Calibri" w:hAnsi="Calibri" w:cs="Calibri"/>
          <w:sz w:val="22"/>
          <w:szCs w:val="22"/>
        </w:rPr>
        <w:t>:</w:t>
      </w: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spacing w:line="454" w:lineRule="auto"/>
        <w:ind w:left="561" w:right="339" w:hanging="461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34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&lt;R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hyperlink r:id="rId24">
        <w:r>
          <w:rPr>
            <w:rFonts w:ascii="Calibri" w:eastAsia="Calibri" w:hAnsi="Calibri" w:cs="Calibri"/>
            <w:sz w:val="22"/>
            <w:szCs w:val="22"/>
          </w:rPr>
          <w:t>="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sz w:val="22"/>
            <w:szCs w:val="22"/>
          </w:rPr>
          <w:t>tp: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sc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h</w:t>
        </w:r>
        <w:r>
          <w:rPr>
            <w:rFonts w:ascii="Calibri" w:eastAsia="Calibri" w:hAnsi="Calibri" w:cs="Calibri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a</w:t>
        </w:r>
        <w:r>
          <w:rPr>
            <w:rFonts w:ascii="Calibri" w:eastAsia="Calibri" w:hAnsi="Calibri" w:cs="Calibri"/>
            <w:sz w:val="22"/>
            <w:szCs w:val="22"/>
          </w:rPr>
          <w:t>s.a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.c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om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p</w:t>
        </w:r>
        <w:r>
          <w:rPr>
            <w:rFonts w:ascii="Calibri" w:eastAsia="Calibri" w:hAnsi="Calibri" w:cs="Calibri"/>
            <w:sz w:val="22"/>
            <w:szCs w:val="22"/>
          </w:rPr>
          <w:t>k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r</w:t>
        </w:r>
        <w:r>
          <w:rPr>
            <w:rFonts w:ascii="Calibri" w:eastAsia="Calibri" w:hAnsi="Calibri" w:cs="Calibri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s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nd</w:t>
        </w:r>
        <w:r>
          <w:rPr>
            <w:rFonts w:ascii="Calibri" w:eastAsia="Calibri" w:hAnsi="Calibri" w:cs="Calibri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i</w:t>
        </w:r>
      </w:hyperlink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" 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hyperlink r:id="rId25">
        <w:r>
          <w:rPr>
            <w:rFonts w:ascii="Calibri" w:eastAsia="Calibri" w:hAnsi="Calibri" w:cs="Calibri"/>
            <w:sz w:val="22"/>
            <w:szCs w:val="22"/>
          </w:rPr>
          <w:t>"http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: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s</w:t>
        </w:r>
        <w:r>
          <w:rPr>
            <w:rFonts w:ascii="Calibri" w:eastAsia="Calibri" w:hAnsi="Calibri" w:cs="Calibri"/>
            <w:sz w:val="22"/>
            <w:szCs w:val="22"/>
          </w:rPr>
          <w:t>che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as.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and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.c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om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oo</w:t>
        </w:r>
        <w:r>
          <w:rPr>
            <w:rFonts w:ascii="Calibri" w:eastAsia="Calibri" w:hAnsi="Calibri" w:cs="Calibri"/>
            <w:sz w:val="22"/>
            <w:szCs w:val="22"/>
          </w:rPr>
          <w:t>l</w:t>
        </w:r>
      </w:hyperlink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atch_p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tch_pa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hyperlink r:id="rId26">
        <w:r>
          <w:rPr>
            <w:rFonts w:ascii="Calibri" w:eastAsia="Calibri" w:hAnsi="Calibri" w:cs="Calibri"/>
            <w:sz w:val="22"/>
            <w:szCs w:val="22"/>
          </w:rPr>
          <w:t>"@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e</w:t>
        </w:r>
      </w:hyperlink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_hori</w:t>
      </w:r>
      <w:r>
        <w:rPr>
          <w:rFonts w:ascii="Calibri" w:eastAsia="Calibri" w:hAnsi="Calibri" w:cs="Calibri"/>
          <w:spacing w:val="-4"/>
          <w:sz w:val="22"/>
          <w:szCs w:val="22"/>
        </w:rPr>
        <w:t>z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al_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hyperlink r:id="rId27">
        <w:r>
          <w:rPr>
            <w:rFonts w:ascii="Calibri" w:eastAsia="Calibri" w:hAnsi="Calibri" w:cs="Calibri"/>
            <w:sz w:val="22"/>
            <w:szCs w:val="22"/>
          </w:rPr>
          <w:t>"@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en</w:t>
        </w:r>
      </w:hyperlink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zon</w:t>
      </w:r>
      <w:r>
        <w:rPr>
          <w:rFonts w:ascii="Calibri" w:eastAsia="Calibri" w:hAnsi="Calibri" w:cs="Calibri"/>
          <w:sz w:val="22"/>
          <w:szCs w:val="22"/>
        </w:rPr>
        <w:t>tal_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hyperlink r:id="rId28">
        <w:r>
          <w:rPr>
            <w:rFonts w:ascii="Calibri" w:eastAsia="Calibri" w:hAnsi="Calibri" w:cs="Calibri"/>
            <w:sz w:val="22"/>
            <w:szCs w:val="22"/>
          </w:rPr>
          <w:t>"@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e</w:t>
        </w:r>
      </w:hyperlink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erti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hyperlink r:id="rId29">
        <w:r>
          <w:rPr>
            <w:rFonts w:ascii="Calibri" w:eastAsia="Calibri" w:hAnsi="Calibri" w:cs="Calibri"/>
            <w:sz w:val="22"/>
            <w:szCs w:val="22"/>
          </w:rPr>
          <w:t>="@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e</w:t>
        </w:r>
      </w:hyperlink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cal_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".Main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"&gt;</w:t>
      </w:r>
    </w:p>
    <w:p w:rsidR="00DD44CD" w:rsidRDefault="00D12A49">
      <w:pPr>
        <w:spacing w:before="59" w:line="454" w:lineRule="auto"/>
        <w:ind w:left="1020" w:right="4286" w:hanging="4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&lt;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ew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="w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true"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_c</w:t>
      </w:r>
      <w:r>
        <w:rPr>
          <w:rFonts w:ascii="Calibri" w:eastAsia="Calibri" w:hAnsi="Calibri" w:cs="Calibri"/>
          <w:sz w:val="22"/>
          <w:szCs w:val="22"/>
        </w:rPr>
        <w:t>enterH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tal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"tr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1020" w:right="3858" w:hanging="4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&lt;B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="w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76</w:t>
      </w:r>
      <w:r>
        <w:rPr>
          <w:rFonts w:ascii="Calibri" w:eastAsia="Calibri" w:hAnsi="Calibri" w:cs="Calibri"/>
          <w:spacing w:val="-1"/>
          <w:sz w:val="22"/>
          <w:szCs w:val="22"/>
        </w:rPr>
        <w:t>dp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_c</w:t>
      </w:r>
      <w:r>
        <w:rPr>
          <w:rFonts w:ascii="Calibri" w:eastAsia="Calibri" w:hAnsi="Calibri" w:cs="Calibri"/>
          <w:sz w:val="22"/>
          <w:szCs w:val="22"/>
        </w:rPr>
        <w:t>enterVe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tical=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true"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eVi</w:t>
      </w:r>
      <w:r>
        <w:rPr>
          <w:rFonts w:ascii="Calibri" w:eastAsia="Calibri" w:hAnsi="Calibri" w:cs="Calibri"/>
          <w:spacing w:val="-2"/>
          <w:sz w:val="22"/>
          <w:szCs w:val="22"/>
        </w:rPr>
        <w:t>ew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1020" w:right="3766" w:hanging="4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&lt;B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="w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2"/>
          <w:sz w:val="22"/>
          <w:szCs w:val="22"/>
        </w:rPr>
        <w:t>9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>dp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true"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hyperlink r:id="rId30">
        <w:r>
          <w:rPr>
            <w:rFonts w:ascii="Calibri" w:eastAsia="Calibri" w:hAnsi="Calibri" w:cs="Calibri"/>
            <w:sz w:val="22"/>
            <w:szCs w:val="22"/>
          </w:rPr>
          <w:t>Start="@+i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g</w:t>
        </w:r>
        <w:r>
          <w:rPr>
            <w:rFonts w:ascii="Calibri" w:eastAsia="Calibri" w:hAnsi="Calibri" w:cs="Calibri"/>
            <w:sz w:val="22"/>
            <w:szCs w:val="22"/>
          </w:rPr>
          <w:t>eVi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e</w:t>
        </w:r>
        <w:r>
          <w:rPr>
            <w:rFonts w:ascii="Calibri" w:eastAsia="Calibri" w:hAnsi="Calibri" w:cs="Calibri"/>
            <w:sz w:val="22"/>
            <w:szCs w:val="22"/>
          </w:rPr>
          <w:t>w"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&gt;</w:t>
        </w:r>
      </w:hyperlink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38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elati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t&gt;</w:t>
      </w:r>
    </w:p>
    <w:p w:rsidR="00DD44CD" w:rsidRDefault="00DD44CD">
      <w:pPr>
        <w:spacing w:line="200" w:lineRule="exact"/>
      </w:pPr>
    </w:p>
    <w:p w:rsidR="00DD44CD" w:rsidRDefault="00DD44CD">
      <w:pPr>
        <w:spacing w:before="12" w:line="240" w:lineRule="exact"/>
        <w:rPr>
          <w:sz w:val="24"/>
          <w:szCs w:val="24"/>
        </w:rPr>
      </w:pPr>
    </w:p>
    <w:p w:rsidR="00DD44CD" w:rsidRDefault="00D12A49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ife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t.x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spacing w:line="454" w:lineRule="auto"/>
        <w:ind w:left="561" w:right="334" w:hanging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hyperlink r:id="rId31">
        <w:r>
          <w:rPr>
            <w:rFonts w:ascii="Calibri" w:eastAsia="Calibri" w:hAnsi="Calibri" w:cs="Calibri"/>
            <w:sz w:val="22"/>
            <w:szCs w:val="22"/>
          </w:rPr>
          <w:t>="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sz w:val="22"/>
            <w:szCs w:val="22"/>
          </w:rPr>
          <w:t>tp: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sc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h</w:t>
        </w:r>
        <w:r>
          <w:rPr>
            <w:rFonts w:ascii="Calibri" w:eastAsia="Calibri" w:hAnsi="Calibri" w:cs="Calibri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a</w:t>
        </w:r>
        <w:r>
          <w:rPr>
            <w:rFonts w:ascii="Calibri" w:eastAsia="Calibri" w:hAnsi="Calibri" w:cs="Calibri"/>
            <w:sz w:val="22"/>
            <w:szCs w:val="22"/>
          </w:rPr>
          <w:t>s.a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.c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om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p</w:t>
        </w:r>
        <w:r>
          <w:rPr>
            <w:rFonts w:ascii="Calibri" w:eastAsia="Calibri" w:hAnsi="Calibri" w:cs="Calibri"/>
            <w:sz w:val="22"/>
            <w:szCs w:val="22"/>
          </w:rPr>
          <w:t>k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r</w:t>
        </w:r>
        <w:r>
          <w:rPr>
            <w:rFonts w:ascii="Calibri" w:eastAsia="Calibri" w:hAnsi="Calibri" w:cs="Calibri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s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nd</w:t>
        </w:r>
        <w:r>
          <w:rPr>
            <w:rFonts w:ascii="Calibri" w:eastAsia="Calibri" w:hAnsi="Calibri" w:cs="Calibri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i</w:t>
        </w:r>
      </w:hyperlink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" 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hyperlink r:id="rId32">
        <w:r>
          <w:rPr>
            <w:rFonts w:ascii="Calibri" w:eastAsia="Calibri" w:hAnsi="Calibri" w:cs="Calibri"/>
            <w:sz w:val="22"/>
            <w:szCs w:val="22"/>
          </w:rPr>
          <w:t>"http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: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s</w:t>
        </w:r>
        <w:r>
          <w:rPr>
            <w:rFonts w:ascii="Calibri" w:eastAsia="Calibri" w:hAnsi="Calibri" w:cs="Calibri"/>
            <w:sz w:val="22"/>
            <w:szCs w:val="22"/>
          </w:rPr>
          <w:t>che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as.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and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.c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om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oo</w:t>
        </w:r>
        <w:r>
          <w:rPr>
            <w:rFonts w:ascii="Calibri" w:eastAsia="Calibri" w:hAnsi="Calibri" w:cs="Calibri"/>
            <w:sz w:val="22"/>
            <w:szCs w:val="22"/>
          </w:rPr>
          <w:t>l</w:t>
        </w:r>
      </w:hyperlink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atch_p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tch_pa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hyperlink r:id="rId33">
        <w:r>
          <w:rPr>
            <w:rFonts w:ascii="Calibri" w:eastAsia="Calibri" w:hAnsi="Calibri" w:cs="Calibri"/>
            <w:sz w:val="22"/>
            <w:szCs w:val="22"/>
          </w:rPr>
          <w:t>"@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e</w:t>
        </w:r>
      </w:hyperlink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_hori</w:t>
      </w:r>
      <w:r>
        <w:rPr>
          <w:rFonts w:ascii="Calibri" w:eastAsia="Calibri" w:hAnsi="Calibri" w:cs="Calibri"/>
          <w:spacing w:val="-4"/>
          <w:sz w:val="22"/>
          <w:szCs w:val="22"/>
        </w:rPr>
        <w:t>z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al_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hyperlink r:id="rId34">
        <w:r>
          <w:rPr>
            <w:rFonts w:ascii="Calibri" w:eastAsia="Calibri" w:hAnsi="Calibri" w:cs="Calibri"/>
            <w:sz w:val="22"/>
            <w:szCs w:val="22"/>
          </w:rPr>
          <w:t>"@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en</w:t>
        </w:r>
      </w:hyperlink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zon</w:t>
      </w:r>
      <w:r>
        <w:rPr>
          <w:rFonts w:ascii="Calibri" w:eastAsia="Calibri" w:hAnsi="Calibri" w:cs="Calibri"/>
          <w:sz w:val="22"/>
          <w:szCs w:val="22"/>
        </w:rPr>
        <w:t>tal_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hyperlink r:id="rId35">
        <w:r>
          <w:rPr>
            <w:rFonts w:ascii="Calibri" w:eastAsia="Calibri" w:hAnsi="Calibri" w:cs="Calibri"/>
            <w:sz w:val="22"/>
            <w:szCs w:val="22"/>
          </w:rPr>
          <w:t>"@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e</w:t>
        </w:r>
      </w:hyperlink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erti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hyperlink r:id="rId36">
        <w:r>
          <w:rPr>
            <w:rFonts w:ascii="Calibri" w:eastAsia="Calibri" w:hAnsi="Calibri" w:cs="Calibri"/>
            <w:sz w:val="22"/>
            <w:szCs w:val="22"/>
          </w:rPr>
          <w:t>="@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e</w:t>
        </w:r>
      </w:hyperlink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cal_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".Main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"&gt;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1020" w:right="4286" w:hanging="4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ew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="w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true"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_c</w:t>
      </w:r>
      <w:r>
        <w:rPr>
          <w:rFonts w:ascii="Calibri" w:eastAsia="Calibri" w:hAnsi="Calibri" w:cs="Calibri"/>
          <w:sz w:val="22"/>
          <w:szCs w:val="22"/>
        </w:rPr>
        <w:t>enterH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tal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"tr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1020" w:right="4579" w:hanging="458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48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&lt;B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="w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76</w:t>
      </w:r>
      <w:r>
        <w:rPr>
          <w:rFonts w:ascii="Calibri" w:eastAsia="Calibri" w:hAnsi="Calibri" w:cs="Calibri"/>
          <w:spacing w:val="-1"/>
          <w:sz w:val="22"/>
          <w:szCs w:val="22"/>
        </w:rPr>
        <w:t>dp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_c</w:t>
      </w:r>
      <w:r>
        <w:rPr>
          <w:rFonts w:ascii="Calibri" w:eastAsia="Calibri" w:hAnsi="Calibri" w:cs="Calibri"/>
          <w:sz w:val="22"/>
          <w:szCs w:val="22"/>
        </w:rPr>
        <w:t>enterVe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tical=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true"</w:t>
      </w:r>
    </w:p>
    <w:p w:rsidR="00DD44CD" w:rsidRDefault="00D12A49">
      <w:pPr>
        <w:spacing w:before="59"/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eVi</w:t>
      </w:r>
      <w:r>
        <w:rPr>
          <w:rFonts w:ascii="Calibri" w:eastAsia="Calibri" w:hAnsi="Calibri" w:cs="Calibri"/>
          <w:spacing w:val="-2"/>
          <w:sz w:val="22"/>
          <w:szCs w:val="22"/>
        </w:rPr>
        <w:t>ew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1020" w:right="3766" w:hanging="4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&lt;B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="w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2"/>
          <w:sz w:val="22"/>
          <w:szCs w:val="22"/>
        </w:rPr>
        <w:t>9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>dp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true"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hyperlink r:id="rId37">
        <w:r>
          <w:rPr>
            <w:rFonts w:ascii="Calibri" w:eastAsia="Calibri" w:hAnsi="Calibri" w:cs="Calibri"/>
            <w:sz w:val="22"/>
            <w:szCs w:val="22"/>
          </w:rPr>
          <w:t>Start="@+i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g</w:t>
        </w:r>
        <w:r>
          <w:rPr>
            <w:rFonts w:ascii="Calibri" w:eastAsia="Calibri" w:hAnsi="Calibri" w:cs="Calibri"/>
            <w:sz w:val="22"/>
            <w:szCs w:val="22"/>
          </w:rPr>
          <w:t>eVi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e</w:t>
        </w:r>
        <w:r>
          <w:rPr>
            <w:rFonts w:ascii="Calibri" w:eastAsia="Calibri" w:hAnsi="Calibri" w:cs="Calibri"/>
            <w:sz w:val="22"/>
            <w:szCs w:val="22"/>
          </w:rPr>
          <w:t>w"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&gt;</w:t>
        </w:r>
      </w:hyperlink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elati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t&gt;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.j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</w:p>
    <w:p w:rsidR="00DD44CD" w:rsidRDefault="00DD44CD">
      <w:pPr>
        <w:spacing w:before="1" w:line="240" w:lineRule="exact"/>
        <w:rPr>
          <w:sz w:val="24"/>
          <w:szCs w:val="24"/>
        </w:rPr>
      </w:pPr>
    </w:p>
    <w:p w:rsidR="00DD44CD" w:rsidRDefault="00D12A49">
      <w:pPr>
        <w:spacing w:line="454" w:lineRule="auto"/>
        <w:ind w:left="100" w:right="56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ackage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.ex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le.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e.wifi; 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wifi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fiMan</w:t>
      </w:r>
      <w:r>
        <w:rPr>
          <w:rFonts w:ascii="Calibri" w:eastAsia="Calibri" w:hAnsi="Calibri" w:cs="Calibri"/>
          <w:spacing w:val="-1"/>
          <w:sz w:val="22"/>
          <w:szCs w:val="22"/>
        </w:rPr>
        <w:t>ag</w:t>
      </w:r>
      <w:r>
        <w:rPr>
          <w:rFonts w:ascii="Calibri" w:eastAsia="Calibri" w:hAnsi="Calibri" w:cs="Calibri"/>
          <w:sz w:val="22"/>
          <w:szCs w:val="22"/>
        </w:rPr>
        <w:t>er; 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s.B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>le;</w:t>
      </w:r>
    </w:p>
    <w:p w:rsidR="00DD44CD" w:rsidRDefault="00D12A49">
      <w:pPr>
        <w:spacing w:line="454" w:lineRule="auto"/>
        <w:ind w:left="100" w:right="61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; 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; 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iew.V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iew.V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OnC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ick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.wi</w:t>
      </w:r>
      <w:r>
        <w:rPr>
          <w:rFonts w:ascii="Calibri" w:eastAsia="Calibri" w:hAnsi="Calibri" w:cs="Calibri"/>
          <w:spacing w:val="-1"/>
          <w:sz w:val="22"/>
          <w:szCs w:val="22"/>
        </w:rPr>
        <w:t>dg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t.B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561" w:right="5259" w:hanging="461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38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class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s 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 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133227">
      <w:pPr>
        <w:spacing w:before="59"/>
        <w:ind w:left="525" w:right="7604"/>
        <w:jc w:val="center"/>
        <w:rPr>
          <w:rFonts w:ascii="Calibri" w:eastAsia="Calibri" w:hAnsi="Calibri" w:cs="Calibri"/>
          <w:sz w:val="22"/>
          <w:szCs w:val="22"/>
        </w:rPr>
      </w:pPr>
      <w:hyperlink r:id="rId38">
        <w:r w:rsidR="00D12A49">
          <w:rPr>
            <w:rFonts w:ascii="Calibri" w:eastAsia="Calibri" w:hAnsi="Calibri" w:cs="Calibri"/>
            <w:sz w:val="22"/>
            <w:szCs w:val="22"/>
          </w:rPr>
          <w:t>@</w:t>
        </w:r>
        <w:r w:rsidR="00D12A49">
          <w:rPr>
            <w:rFonts w:ascii="Calibri" w:eastAsia="Calibri" w:hAnsi="Calibri" w:cs="Calibri"/>
            <w:spacing w:val="-3"/>
            <w:sz w:val="22"/>
            <w:szCs w:val="22"/>
          </w:rPr>
          <w:t>O</w:t>
        </w:r>
        <w:r w:rsidR="00D12A49">
          <w:rPr>
            <w:rFonts w:ascii="Calibri" w:eastAsia="Calibri" w:hAnsi="Calibri" w:cs="Calibri"/>
            <w:spacing w:val="1"/>
            <w:sz w:val="22"/>
            <w:szCs w:val="22"/>
          </w:rPr>
          <w:t>v</w:t>
        </w:r>
        <w:r w:rsidR="00D12A49">
          <w:rPr>
            <w:rFonts w:ascii="Calibri" w:eastAsia="Calibri" w:hAnsi="Calibri" w:cs="Calibri"/>
            <w:sz w:val="22"/>
            <w:szCs w:val="22"/>
          </w:rPr>
          <w:t>erri</w:t>
        </w:r>
        <w:r w:rsidR="00D12A49">
          <w:rPr>
            <w:rFonts w:ascii="Calibri" w:eastAsia="Calibri" w:hAnsi="Calibri" w:cs="Calibri"/>
            <w:spacing w:val="-3"/>
            <w:sz w:val="22"/>
            <w:szCs w:val="22"/>
          </w:rPr>
          <w:t>d</w:t>
        </w:r>
        <w:r w:rsidR="00D12A49">
          <w:rPr>
            <w:rFonts w:ascii="Calibri" w:eastAsia="Calibri" w:hAnsi="Calibri" w:cs="Calibri"/>
            <w:sz w:val="22"/>
            <w:szCs w:val="22"/>
          </w:rPr>
          <w:t>e</w:t>
        </w:r>
      </w:hyperlink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spacing w:line="454" w:lineRule="auto"/>
        <w:ind w:left="1020" w:right="3732" w:hanging="4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(Bu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le 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tate)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 su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Crea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e(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stan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eSta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e); 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tVi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R.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=(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)fi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wB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(R.i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);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)fi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wB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R.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);</w:t>
      </w:r>
    </w:p>
    <w:p w:rsidR="00DD44CD" w:rsidRDefault="00DD44CD">
      <w:pPr>
        <w:spacing w:before="10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ck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er(new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ck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ener(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4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ck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){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93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Wif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wifi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WifiMana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(C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xt</w:t>
      </w:r>
      <w:r>
        <w:rPr>
          <w:rFonts w:ascii="Calibri" w:eastAsia="Calibri" w:hAnsi="Calibri" w:cs="Calibri"/>
          <w:sz w:val="22"/>
          <w:szCs w:val="22"/>
        </w:rPr>
        <w:t>.WI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I_SERV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93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wifi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se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(tr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e);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4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ck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er(new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ck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ener(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4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ck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){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93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Wif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wifi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WifiMana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(C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xt</w:t>
      </w:r>
      <w:r>
        <w:rPr>
          <w:rFonts w:ascii="Calibri" w:eastAsia="Calibri" w:hAnsi="Calibri" w:cs="Calibri"/>
          <w:sz w:val="22"/>
          <w:szCs w:val="22"/>
        </w:rPr>
        <w:t>.WI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I_SERV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93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wifi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se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(fal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e);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4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before="1" w:line="240" w:lineRule="exact"/>
        <w:rPr>
          <w:sz w:val="24"/>
          <w:szCs w:val="24"/>
        </w:rPr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spacing w:line="260" w:lineRule="exact"/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before="8" w:line="220" w:lineRule="exact"/>
        <w:rPr>
          <w:sz w:val="22"/>
          <w:szCs w:val="22"/>
        </w:rPr>
      </w:pPr>
    </w:p>
    <w:p w:rsidR="00DD44CD" w:rsidRDefault="00D12A49">
      <w:pPr>
        <w:spacing w:before="16" w:line="454" w:lineRule="auto"/>
        <w:ind w:left="100" w:right="8222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38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} OUT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UT:</w:t>
      </w:r>
    </w:p>
    <w:p w:rsidR="00DD44CD" w:rsidRDefault="00133227">
      <w:pPr>
        <w:spacing w:before="100"/>
        <w:ind w:left="100"/>
      </w:pPr>
      <w:r>
        <w:lastRenderedPageBreak/>
        <w:pict>
          <v:shape id="_x0000_i1028" type="#_x0000_t75" style="width:415.5pt;height:233.25pt">
            <v:imagedata r:id="rId39" o:title=""/>
          </v:shape>
        </w:pict>
      </w: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B9129F" w:rsidRDefault="00B9129F">
      <w:pPr>
        <w:spacing w:before="100"/>
        <w:ind w:left="100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before="13" w:line="280" w:lineRule="exact"/>
        <w:rPr>
          <w:sz w:val="28"/>
          <w:szCs w:val="28"/>
        </w:rPr>
      </w:pPr>
    </w:p>
    <w:p w:rsidR="00D12A49" w:rsidRPr="00D12A49" w:rsidRDefault="00D12A49" w:rsidP="00D12A49">
      <w:pPr>
        <w:pStyle w:val="ListParagraph"/>
        <w:numPr>
          <w:ilvl w:val="0"/>
          <w:numId w:val="2"/>
        </w:numPr>
        <w:spacing w:before="16"/>
        <w:rPr>
          <w:rFonts w:ascii="Calibri" w:eastAsia="Calibri" w:hAnsi="Calibri" w:cs="Calibri"/>
          <w:sz w:val="22"/>
          <w:szCs w:val="22"/>
        </w:rPr>
      </w:pPr>
      <w:r w:rsidRPr="00D12A49">
        <w:rPr>
          <w:rFonts w:ascii="Calibri" w:eastAsia="Calibri" w:hAnsi="Calibri" w:cs="Calibri"/>
          <w:b/>
          <w:sz w:val="22"/>
          <w:szCs w:val="22"/>
        </w:rPr>
        <w:lastRenderedPageBreak/>
        <w:t>A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 w:rsidRPr="00D12A49"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 w:rsidRPr="00D12A49">
        <w:rPr>
          <w:rFonts w:ascii="Calibri" w:eastAsia="Calibri" w:hAnsi="Calibri" w:cs="Calibri"/>
          <w:b/>
          <w:sz w:val="22"/>
          <w:szCs w:val="22"/>
        </w:rPr>
        <w:t>: To</w:t>
      </w:r>
      <w:r w:rsidRPr="00D12A49"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 w:rsidRPr="00D12A49">
        <w:rPr>
          <w:rFonts w:ascii="Calibri" w:eastAsia="Calibri" w:hAnsi="Calibri" w:cs="Calibri"/>
          <w:b/>
          <w:sz w:val="22"/>
          <w:szCs w:val="22"/>
        </w:rPr>
        <w:t>d</w:t>
      </w:r>
      <w:r w:rsidRPr="00D12A49"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 w:rsidRPr="00D12A49">
        <w:rPr>
          <w:rFonts w:ascii="Calibri" w:eastAsia="Calibri" w:hAnsi="Calibri" w:cs="Calibri"/>
          <w:b/>
          <w:sz w:val="22"/>
          <w:szCs w:val="22"/>
        </w:rPr>
        <w:t>si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>g</w:t>
      </w:r>
      <w:r w:rsidRPr="00D12A49">
        <w:rPr>
          <w:rFonts w:ascii="Calibri" w:eastAsia="Calibri" w:hAnsi="Calibri" w:cs="Calibri"/>
          <w:b/>
          <w:sz w:val="22"/>
          <w:szCs w:val="22"/>
        </w:rPr>
        <w:t>n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D12A49">
        <w:rPr>
          <w:rFonts w:ascii="Calibri" w:eastAsia="Calibri" w:hAnsi="Calibri" w:cs="Calibri"/>
          <w:b/>
          <w:sz w:val="22"/>
          <w:szCs w:val="22"/>
        </w:rPr>
        <w:t>a</w:t>
      </w:r>
      <w:r w:rsidRPr="00D12A49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D12A49"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 w:rsidRPr="00D12A49"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 w:rsidRPr="00D12A49">
        <w:rPr>
          <w:rFonts w:ascii="Calibri" w:eastAsia="Calibri" w:hAnsi="Calibri" w:cs="Calibri"/>
          <w:b/>
          <w:sz w:val="22"/>
          <w:szCs w:val="22"/>
        </w:rPr>
        <w:t>s ap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 w:rsidRPr="00D12A49">
        <w:rPr>
          <w:rFonts w:ascii="Calibri" w:eastAsia="Calibri" w:hAnsi="Calibri" w:cs="Calibri"/>
          <w:b/>
          <w:sz w:val="22"/>
          <w:szCs w:val="22"/>
        </w:rPr>
        <w:t>lic</w:t>
      </w:r>
      <w:r w:rsidRPr="00D12A49"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 w:rsidRPr="00D12A49">
        <w:rPr>
          <w:rFonts w:ascii="Calibri" w:eastAsia="Calibri" w:hAnsi="Calibri" w:cs="Calibri"/>
          <w:b/>
          <w:sz w:val="22"/>
          <w:szCs w:val="22"/>
        </w:rPr>
        <w:t>ti</w:t>
      </w:r>
      <w:r w:rsidRPr="00D12A49"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 w:rsidRPr="00D12A49"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 w:rsidRPr="00D12A49">
        <w:rPr>
          <w:rFonts w:ascii="Calibri" w:eastAsia="Calibri" w:hAnsi="Calibri" w:cs="Calibri"/>
          <w:b/>
          <w:sz w:val="22"/>
          <w:szCs w:val="22"/>
        </w:rPr>
        <w:t>.</w:t>
      </w:r>
      <w:r w:rsidRPr="00D12A49">
        <w:rPr>
          <w:rFonts w:ascii="Calibri" w:eastAsia="Calibri" w:hAnsi="Calibri" w:cs="Calibri"/>
          <w:sz w:val="22"/>
          <w:szCs w:val="22"/>
        </w:rPr>
        <w:t xml:space="preserve"> </w:t>
      </w:r>
    </w:p>
    <w:p w:rsidR="00DD44CD" w:rsidRPr="00D12A49" w:rsidRDefault="00D12A49" w:rsidP="00D12A49">
      <w:pPr>
        <w:pStyle w:val="ListParagraph"/>
        <w:spacing w:before="16"/>
        <w:ind w:left="460"/>
        <w:rPr>
          <w:rFonts w:ascii="Calibri" w:eastAsia="Calibri" w:hAnsi="Calibri" w:cs="Calibri"/>
          <w:sz w:val="22"/>
          <w:szCs w:val="22"/>
        </w:rPr>
      </w:pPr>
      <w:r w:rsidRPr="00D12A49">
        <w:rPr>
          <w:rFonts w:ascii="Calibri" w:eastAsia="Calibri" w:hAnsi="Calibri" w:cs="Calibri"/>
          <w:sz w:val="22"/>
          <w:szCs w:val="22"/>
        </w:rPr>
        <w:t>CO</w:t>
      </w:r>
      <w:r w:rsidRPr="00D12A49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D12A49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D12A49">
        <w:rPr>
          <w:rFonts w:ascii="Calibri" w:eastAsia="Calibri" w:hAnsi="Calibri" w:cs="Calibri"/>
          <w:sz w:val="22"/>
          <w:szCs w:val="22"/>
        </w:rPr>
        <w:t>:</w:t>
      </w:r>
    </w:p>
    <w:p w:rsidR="00D12A49" w:rsidRPr="00054E58" w:rsidRDefault="00D12A49" w:rsidP="00D12A49">
      <w:pPr>
        <w:rPr>
          <w:u w:val="single"/>
          <w:lang w:eastAsia="en-IN"/>
        </w:rPr>
      </w:pPr>
      <w:r w:rsidRPr="00054E58">
        <w:rPr>
          <w:b/>
          <w:bCs/>
          <w:color w:val="000000"/>
          <w:u w:val="single"/>
          <w:lang w:eastAsia="en-IN"/>
        </w:rPr>
        <w:t>MainActivity.java :</w:t>
      </w:r>
    </w:p>
    <w:p w:rsidR="00D12A49" w:rsidRPr="00054E58" w:rsidRDefault="00D12A49" w:rsidP="00D12A49">
      <w:pPr>
        <w:rPr>
          <w:lang w:eastAsia="en-IN"/>
        </w:rPr>
      </w:pPr>
    </w:p>
    <w:p w:rsidR="00D12A49" w:rsidRPr="00054E58" w:rsidRDefault="00D12A49" w:rsidP="00D12A49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1872FB">
        <w:rPr>
          <w:rFonts w:ascii="Times New Roman" w:hAnsi="Times New Roman" w:cs="Times New Roman"/>
        </w:rPr>
        <w:t xml:space="preserve">package com.example.user.sms; 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import android.app.Activity;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import android.app.PendingIntent;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import android.content.BroadcastReceiver;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import android.content.Context;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import android.content.Intent;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import android.content.IntentFilter;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import android.os.Bundle;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import android.telephony.SmsManager;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import android.view.View;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import android.widget.Button;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import android.widget.EditText;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import android.widget.Toast;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public class SMS extends Activity {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</w:t>
      </w:r>
      <w:r w:rsidRPr="00054E58">
        <w:rPr>
          <w:color w:val="000000"/>
          <w:lang w:eastAsia="en-IN"/>
        </w:rPr>
        <w:tab/>
        <w:t>Button btnSendSMS;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EditText txtPhoneNo;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EditText txtMessage;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/** Called when the activity is first created. */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@Override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public void onCreate(Bundle savedInstanceState)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{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054E58">
        <w:rPr>
          <w:color w:val="000000"/>
          <w:lang w:eastAsia="en-IN"/>
        </w:rPr>
        <w:tab/>
        <w:t>super.onCreate(savedInstanceState);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054E58">
        <w:rPr>
          <w:color w:val="000000"/>
          <w:lang w:eastAsia="en-IN"/>
        </w:rPr>
        <w:tab/>
        <w:t>setContentView(R.layout.main);    </w:t>
      </w:r>
      <w:r w:rsidRPr="00054E58">
        <w:rPr>
          <w:color w:val="000000"/>
          <w:lang w:eastAsia="en-IN"/>
        </w:rPr>
        <w:tab/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054E58">
        <w:rPr>
          <w:color w:val="000000"/>
          <w:lang w:eastAsia="en-IN"/>
        </w:rPr>
        <w:tab/>
        <w:t>btnSendSMS = (Button) findViewById(R.id.btnSendSMS);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054E58">
        <w:rPr>
          <w:color w:val="000000"/>
          <w:lang w:eastAsia="en-IN"/>
        </w:rPr>
        <w:tab/>
        <w:t>txtPhoneNo = (EditText) findViewById(R.id.txtPhoneNo);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054E58">
        <w:rPr>
          <w:color w:val="000000"/>
          <w:lang w:eastAsia="en-IN"/>
        </w:rPr>
        <w:tab/>
        <w:t>txtMessage = (EditText) findViewById(R.id.txtMessage);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054E58">
        <w:rPr>
          <w:color w:val="000000"/>
          <w:lang w:eastAsia="en-IN"/>
        </w:rPr>
        <w:tab/>
        <w:t>btnSendSMS.setOnClickListener(new View.OnClickListener()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054E58">
        <w:rPr>
          <w:color w:val="000000"/>
          <w:lang w:eastAsia="en-IN"/>
        </w:rPr>
        <w:tab/>
        <w:t>{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</w:t>
      </w:r>
      <w:r w:rsidRPr="00054E58">
        <w:rPr>
          <w:color w:val="000000"/>
          <w:lang w:eastAsia="en-IN"/>
        </w:rPr>
        <w:tab/>
        <w:t>public void onClick(View v)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</w:t>
      </w:r>
      <w:r w:rsidRPr="00054E58">
        <w:rPr>
          <w:color w:val="000000"/>
          <w:lang w:eastAsia="en-IN"/>
        </w:rPr>
        <w:tab/>
        <w:t>{            </w:t>
      </w:r>
      <w:r w:rsidRPr="00054E58">
        <w:rPr>
          <w:color w:val="000000"/>
          <w:lang w:eastAsia="en-IN"/>
        </w:rPr>
        <w:tab/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</w:t>
      </w:r>
      <w:r w:rsidRPr="00054E58">
        <w:rPr>
          <w:color w:val="000000"/>
          <w:lang w:eastAsia="en-IN"/>
        </w:rPr>
        <w:tab/>
        <w:t>String phoneNo = txtPhoneNo.getText().toString();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</w:t>
      </w:r>
      <w:r w:rsidRPr="00054E58">
        <w:rPr>
          <w:color w:val="000000"/>
          <w:lang w:eastAsia="en-IN"/>
        </w:rPr>
        <w:tab/>
        <w:t>String message = txtMessage.getText().toString();                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</w:t>
      </w:r>
      <w:r w:rsidRPr="00054E58">
        <w:rPr>
          <w:color w:val="000000"/>
          <w:lang w:eastAsia="en-IN"/>
        </w:rPr>
        <w:tab/>
        <w:t>if (phoneNo.length()&gt;0 &amp;&amp; message.length()&gt;0)               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</w:t>
      </w:r>
      <w:r w:rsidRPr="00054E58">
        <w:rPr>
          <w:color w:val="000000"/>
          <w:lang w:eastAsia="en-IN"/>
        </w:rPr>
        <w:tab/>
        <w:t>sendSMS(phoneNo, message);            </w:t>
      </w:r>
      <w:r w:rsidRPr="00054E58">
        <w:rPr>
          <w:color w:val="000000"/>
          <w:lang w:eastAsia="en-IN"/>
        </w:rPr>
        <w:tab/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</w:t>
      </w:r>
      <w:r w:rsidRPr="00054E58">
        <w:rPr>
          <w:color w:val="000000"/>
          <w:lang w:eastAsia="en-IN"/>
        </w:rPr>
        <w:tab/>
        <w:t>else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Toast.makeText(getBaseContext(),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</w:t>
      </w:r>
      <w:r w:rsidRPr="00054E58">
        <w:rPr>
          <w:color w:val="000000"/>
          <w:lang w:eastAsia="en-IN"/>
        </w:rPr>
        <w:tab/>
        <w:t>"Please enter both phone number and message.",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    Toast.LENGTH_SHORT).show();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</w:t>
      </w:r>
      <w:r w:rsidRPr="00054E58">
        <w:rPr>
          <w:color w:val="000000"/>
          <w:lang w:eastAsia="en-IN"/>
        </w:rPr>
        <w:tab/>
        <w:t>}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054E58">
        <w:rPr>
          <w:color w:val="000000"/>
          <w:lang w:eastAsia="en-IN"/>
        </w:rPr>
        <w:tab/>
        <w:t>});    </w:t>
      </w:r>
      <w:r w:rsidRPr="00054E58">
        <w:rPr>
          <w:color w:val="000000"/>
          <w:lang w:eastAsia="en-IN"/>
        </w:rPr>
        <w:tab/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 xml:space="preserve">   } 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private void sendSMS(String phoneNumber, String message)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{    </w:t>
      </w:r>
      <w:r w:rsidRPr="00054E58">
        <w:rPr>
          <w:color w:val="000000"/>
          <w:lang w:eastAsia="en-IN"/>
        </w:rPr>
        <w:tab/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</w:t>
      </w:r>
      <w:r w:rsidRPr="00054E58">
        <w:rPr>
          <w:color w:val="000000"/>
          <w:lang w:eastAsia="en-IN"/>
        </w:rPr>
        <w:tab/>
        <w:t>String SENT = "SMS_SENT";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054E58">
        <w:rPr>
          <w:color w:val="000000"/>
          <w:lang w:eastAsia="en-IN"/>
        </w:rPr>
        <w:tab/>
        <w:t>String DELIVERED = "SMS_DELIVERED";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054E58">
        <w:rPr>
          <w:color w:val="000000"/>
          <w:lang w:eastAsia="en-IN"/>
        </w:rPr>
        <w:tab/>
        <w:t>PendingIntent sentPI = PendingIntent.getBroadcast(this, 0,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</w:t>
      </w:r>
      <w:r w:rsidRPr="00054E58">
        <w:rPr>
          <w:color w:val="000000"/>
          <w:lang w:eastAsia="en-IN"/>
        </w:rPr>
        <w:tab/>
        <w:t>new Intent(SENT), 0);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054E58">
        <w:rPr>
          <w:color w:val="000000"/>
          <w:lang w:eastAsia="en-IN"/>
        </w:rPr>
        <w:tab/>
        <w:t>PendingIntent deliveredPI = PendingIntent.getBroadcast(this, 0,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</w:t>
      </w:r>
      <w:r w:rsidRPr="00054E58">
        <w:rPr>
          <w:color w:val="000000"/>
          <w:lang w:eastAsia="en-IN"/>
        </w:rPr>
        <w:tab/>
        <w:t>new Intent(DELIVERED), 0);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054E58">
        <w:rPr>
          <w:color w:val="000000"/>
          <w:lang w:eastAsia="en-IN"/>
        </w:rPr>
        <w:tab/>
        <w:t>//---when the SMS has been sent---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054E58">
        <w:rPr>
          <w:color w:val="000000"/>
          <w:lang w:eastAsia="en-IN"/>
        </w:rPr>
        <w:tab/>
        <w:t>registerReceiver(new BroadcastReceiver(){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</w:t>
      </w:r>
      <w:r w:rsidRPr="00054E58">
        <w:rPr>
          <w:color w:val="000000"/>
          <w:lang w:eastAsia="en-IN"/>
        </w:rPr>
        <w:tab/>
        <w:t>@Override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</w:t>
      </w:r>
      <w:r w:rsidRPr="00054E58">
        <w:rPr>
          <w:color w:val="000000"/>
          <w:lang w:eastAsia="en-IN"/>
        </w:rPr>
        <w:tab/>
        <w:t>public void onReceive(Context arg0, Intent arg1) {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</w:t>
      </w:r>
      <w:r w:rsidRPr="00054E58">
        <w:rPr>
          <w:color w:val="000000"/>
          <w:lang w:eastAsia="en-IN"/>
        </w:rPr>
        <w:tab/>
        <w:t>switch (getResultCode())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</w:t>
      </w:r>
      <w:r w:rsidRPr="00054E58">
        <w:rPr>
          <w:color w:val="000000"/>
          <w:lang w:eastAsia="en-IN"/>
        </w:rPr>
        <w:tab/>
        <w:t>{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</w:t>
      </w:r>
      <w:r w:rsidRPr="00054E58">
        <w:rPr>
          <w:color w:val="000000"/>
          <w:lang w:eastAsia="en-IN"/>
        </w:rPr>
        <w:tab/>
        <w:t>case Activity.RESULT_OK: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    Toast.makeText(getBaseContext(), "SMS sent",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lastRenderedPageBreak/>
        <w:t>                               Toast.LENGTH_SHORT).show();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</w:t>
      </w:r>
      <w:r w:rsidRPr="00054E58">
        <w:rPr>
          <w:color w:val="000000"/>
          <w:lang w:eastAsia="en-IN"/>
        </w:rPr>
        <w:tab/>
        <w:t>break;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</w:t>
      </w:r>
      <w:r w:rsidRPr="00054E58">
        <w:rPr>
          <w:color w:val="000000"/>
          <w:lang w:eastAsia="en-IN"/>
        </w:rPr>
        <w:tab/>
        <w:t>case SmsManager.RESULT_ERROR_GENERIC_FAILURE: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</w:t>
      </w:r>
      <w:r w:rsidRPr="00054E58">
        <w:rPr>
          <w:color w:val="000000"/>
          <w:lang w:eastAsia="en-IN"/>
        </w:rPr>
        <w:tab/>
        <w:t>Toast.makeText(getBaseContext(), "Generic failure",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            Toast.LENGTH_SHORT).show();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</w:t>
      </w:r>
      <w:r w:rsidRPr="00054E58">
        <w:rPr>
          <w:color w:val="000000"/>
          <w:lang w:eastAsia="en-IN"/>
        </w:rPr>
        <w:tab/>
        <w:t>break;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</w:t>
      </w:r>
      <w:r w:rsidRPr="00054E58">
        <w:rPr>
          <w:color w:val="000000"/>
          <w:lang w:eastAsia="en-IN"/>
        </w:rPr>
        <w:tab/>
        <w:t>case SmsManager.RESULT_ERROR_NO_SERVICE: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    Toast.makeText(getBaseContext(), "No service",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        </w:t>
      </w:r>
      <w:r w:rsidRPr="00054E58">
        <w:rPr>
          <w:color w:val="000000"/>
          <w:lang w:eastAsia="en-IN"/>
        </w:rPr>
        <w:tab/>
        <w:t>Toast.LENGTH_SHORT).show();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</w:t>
      </w:r>
      <w:r w:rsidRPr="00054E58">
        <w:rPr>
          <w:color w:val="000000"/>
          <w:lang w:eastAsia="en-IN"/>
        </w:rPr>
        <w:tab/>
        <w:t>break;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</w:t>
      </w:r>
      <w:r w:rsidRPr="00054E58">
        <w:rPr>
          <w:color w:val="000000"/>
          <w:lang w:eastAsia="en-IN"/>
        </w:rPr>
        <w:tab/>
        <w:t>case SmsManager.RESULT_ERROR_NULL_PDU: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    Toast.makeText(getBaseContext(), "Null PDU",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</w:t>
      </w:r>
      <w:r w:rsidRPr="00054E58">
        <w:rPr>
          <w:color w:val="000000"/>
          <w:lang w:eastAsia="en-IN"/>
        </w:rPr>
        <w:tab/>
        <w:t xml:space="preserve">            Toast.LENGTH_SHORT).show();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</w:t>
      </w:r>
      <w:r w:rsidRPr="00054E58">
        <w:rPr>
          <w:color w:val="000000"/>
          <w:lang w:eastAsia="en-IN"/>
        </w:rPr>
        <w:tab/>
        <w:t>break;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</w:t>
      </w:r>
      <w:r w:rsidRPr="00054E58">
        <w:rPr>
          <w:color w:val="000000"/>
          <w:lang w:eastAsia="en-IN"/>
        </w:rPr>
        <w:tab/>
        <w:t>case SmsManager.RESULT_ERROR_RADIO_OFF: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    Toast.makeText(getBaseContext(), "Radio off",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            Toast.LENGTH_SHORT).show();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</w:t>
      </w:r>
      <w:r w:rsidRPr="00054E58">
        <w:rPr>
          <w:color w:val="000000"/>
          <w:lang w:eastAsia="en-IN"/>
        </w:rPr>
        <w:tab/>
        <w:t>break;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</w:t>
      </w:r>
      <w:r w:rsidRPr="00054E58">
        <w:rPr>
          <w:color w:val="000000"/>
          <w:lang w:eastAsia="en-IN"/>
        </w:rPr>
        <w:tab/>
        <w:t>}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</w:t>
      </w:r>
      <w:r w:rsidRPr="00054E58">
        <w:rPr>
          <w:color w:val="000000"/>
          <w:lang w:eastAsia="en-IN"/>
        </w:rPr>
        <w:tab/>
        <w:t>}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054E58">
        <w:rPr>
          <w:color w:val="000000"/>
          <w:lang w:eastAsia="en-IN"/>
        </w:rPr>
        <w:tab/>
        <w:t>}, new IntentFilter(SENT));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054E58">
        <w:rPr>
          <w:color w:val="000000"/>
          <w:lang w:eastAsia="en-IN"/>
        </w:rPr>
        <w:tab/>
        <w:t>//---when the SMS has been delivered---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054E58">
        <w:rPr>
          <w:color w:val="000000"/>
          <w:lang w:eastAsia="en-IN"/>
        </w:rPr>
        <w:tab/>
        <w:t>registerReceiver(new BroadcastReceiver(){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</w:t>
      </w:r>
      <w:r w:rsidRPr="00054E58">
        <w:rPr>
          <w:color w:val="000000"/>
          <w:lang w:eastAsia="en-IN"/>
        </w:rPr>
        <w:tab/>
        <w:t>public void onReceive(Context arg0, Intent arg1) {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</w:t>
      </w:r>
      <w:r w:rsidRPr="00054E58">
        <w:rPr>
          <w:color w:val="000000"/>
          <w:lang w:eastAsia="en-IN"/>
        </w:rPr>
        <w:tab/>
        <w:t>switch (getResultCode())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</w:t>
      </w:r>
      <w:r w:rsidRPr="00054E58">
        <w:rPr>
          <w:color w:val="000000"/>
          <w:lang w:eastAsia="en-IN"/>
        </w:rPr>
        <w:tab/>
        <w:t>{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</w:t>
      </w:r>
      <w:r w:rsidRPr="00054E58">
        <w:rPr>
          <w:color w:val="000000"/>
          <w:lang w:eastAsia="en-IN"/>
        </w:rPr>
        <w:tab/>
        <w:t>case Activity.RESULT_OK: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    Toast.makeText(getBaseContext(), "SMS delivered",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</w:t>
      </w:r>
      <w:r w:rsidRPr="00054E58">
        <w:rPr>
          <w:color w:val="000000"/>
          <w:lang w:eastAsia="en-IN"/>
        </w:rPr>
        <w:tab/>
        <w:t xml:space="preserve">                  Toast.LENGTH_SHORT).show();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</w:t>
      </w:r>
      <w:r w:rsidRPr="00054E58">
        <w:rPr>
          <w:color w:val="000000"/>
          <w:lang w:eastAsia="en-IN"/>
        </w:rPr>
        <w:tab/>
        <w:t>break;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</w:t>
      </w:r>
      <w:r w:rsidRPr="00054E58">
        <w:rPr>
          <w:color w:val="000000"/>
          <w:lang w:eastAsia="en-IN"/>
        </w:rPr>
        <w:tab/>
        <w:t>case Activity.RESULT_CANCELED: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    Toast.makeText(getBaseContext(), "SMS not delivered",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            Toast.LENGTH_SHORT).show();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        </w:t>
      </w:r>
      <w:r w:rsidRPr="00054E58">
        <w:rPr>
          <w:color w:val="000000"/>
          <w:lang w:eastAsia="en-IN"/>
        </w:rPr>
        <w:tab/>
        <w:t>break;                    </w:t>
      </w:r>
      <w:r w:rsidRPr="00054E58">
        <w:rPr>
          <w:color w:val="000000"/>
          <w:lang w:eastAsia="en-IN"/>
        </w:rPr>
        <w:tab/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    </w:t>
      </w:r>
      <w:r w:rsidRPr="00054E58">
        <w:rPr>
          <w:color w:val="000000"/>
          <w:lang w:eastAsia="en-IN"/>
        </w:rPr>
        <w:tab/>
        <w:t>}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</w:t>
      </w:r>
      <w:r w:rsidRPr="00054E58">
        <w:rPr>
          <w:color w:val="000000"/>
          <w:lang w:eastAsia="en-IN"/>
        </w:rPr>
        <w:tab/>
        <w:t>}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054E58">
        <w:rPr>
          <w:color w:val="000000"/>
          <w:lang w:eastAsia="en-IN"/>
        </w:rPr>
        <w:tab/>
        <w:t>}, new IntentFilter(DELIVERED));    </w:t>
      </w:r>
      <w:r w:rsidRPr="00054E58">
        <w:rPr>
          <w:color w:val="000000"/>
          <w:lang w:eastAsia="en-IN"/>
        </w:rPr>
        <w:tab/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054E58">
        <w:rPr>
          <w:color w:val="000000"/>
          <w:lang w:eastAsia="en-IN"/>
        </w:rPr>
        <w:tab/>
        <w:t>SmsManager sms = SmsManager.getDefault();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054E58">
        <w:rPr>
          <w:color w:val="000000"/>
          <w:lang w:eastAsia="en-IN"/>
        </w:rPr>
        <w:tab/>
        <w:t>sms.sendTextMessage(phoneNumber, null, message, sentPI, deliveredPI);    </w:t>
      </w:r>
      <w:r w:rsidRPr="00054E58">
        <w:rPr>
          <w:color w:val="000000"/>
          <w:lang w:eastAsia="en-IN"/>
        </w:rPr>
        <w:tab/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}  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}</w:t>
      </w:r>
    </w:p>
    <w:p w:rsidR="00D12A49" w:rsidRPr="00054E58" w:rsidRDefault="00D12A49" w:rsidP="00D12A49">
      <w:pPr>
        <w:rPr>
          <w:lang w:eastAsia="en-IN"/>
        </w:rPr>
      </w:pPr>
    </w:p>
    <w:p w:rsidR="00D12A49" w:rsidRPr="00054E58" w:rsidRDefault="00D12A49" w:rsidP="00D12A49">
      <w:pPr>
        <w:rPr>
          <w:u w:val="single"/>
          <w:lang w:eastAsia="en-IN"/>
        </w:rPr>
      </w:pPr>
      <w:r w:rsidRPr="001872FB">
        <w:rPr>
          <w:b/>
          <w:bCs/>
          <w:color w:val="000000"/>
          <w:u w:val="single"/>
          <w:lang w:eastAsia="en-IN"/>
        </w:rPr>
        <w:t>activity_</w:t>
      </w:r>
      <w:r w:rsidRPr="00054E58">
        <w:rPr>
          <w:b/>
          <w:bCs/>
          <w:color w:val="000000"/>
          <w:u w:val="single"/>
          <w:lang w:eastAsia="en-IN"/>
        </w:rPr>
        <w:t>main.xml :</w:t>
      </w:r>
    </w:p>
    <w:p w:rsidR="00D12A49" w:rsidRPr="00054E58" w:rsidRDefault="00D12A49" w:rsidP="00D12A49">
      <w:pPr>
        <w:rPr>
          <w:sz w:val="18"/>
          <w:szCs w:val="18"/>
          <w:lang w:eastAsia="en-IN"/>
        </w:rPr>
      </w:pP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&lt;?xml version="1.0" encoding="utf-8"?&gt;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&lt;LinearLayout xmlns:android="http://schemas.android.com/apk/res/android"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android:orientation="vertical"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android:layout_width="fill_parent"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android:layout_height="fill_parent"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&gt;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 xml:space="preserve">   &lt;TextView 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android:layout_width="fill_parent"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android:layout_height="wrap_content"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1872FB">
        <w:rPr>
          <w:color w:val="000000"/>
          <w:lang w:eastAsia="en-IN"/>
        </w:rPr>
        <w:tab/>
      </w:r>
      <w:r w:rsidRPr="00054E58">
        <w:rPr>
          <w:color w:val="000000"/>
          <w:lang w:eastAsia="en-IN"/>
        </w:rPr>
        <w:t>android:text="Enter the phone number of recipient"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1872FB">
        <w:rPr>
          <w:color w:val="000000"/>
          <w:lang w:eastAsia="en-IN"/>
        </w:rPr>
        <w:tab/>
      </w:r>
      <w:r w:rsidRPr="00054E58">
        <w:rPr>
          <w:color w:val="000000"/>
          <w:lang w:eastAsia="en-IN"/>
        </w:rPr>
        <w:t>/&gt;</w:t>
      </w:r>
      <w:r w:rsidRPr="001872FB">
        <w:rPr>
          <w:color w:val="000000"/>
          <w:lang w:eastAsia="en-IN"/>
        </w:rPr>
        <w:tab/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&lt;EditText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 xml:space="preserve">       android:id="@+id/txtPhoneNo" 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android:layout_width="fill_parent"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android:layout_height="wrap_content"    </w:t>
      </w:r>
      <w:r w:rsidRPr="001872FB">
        <w:rPr>
          <w:color w:val="000000"/>
          <w:lang w:eastAsia="en-IN"/>
        </w:rPr>
        <w:tab/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1872FB">
        <w:rPr>
          <w:color w:val="000000"/>
          <w:lang w:eastAsia="en-IN"/>
        </w:rPr>
        <w:tab/>
      </w:r>
      <w:r w:rsidRPr="00054E58">
        <w:rPr>
          <w:color w:val="000000"/>
          <w:lang w:eastAsia="en-IN"/>
        </w:rPr>
        <w:t>/&gt;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lastRenderedPageBreak/>
        <w:t xml:space="preserve">   &lt;TextView 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android:layout_width="fill_parent"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android:layout_height="wrap_content"     </w:t>
      </w:r>
      <w:r w:rsidRPr="001872FB">
        <w:rPr>
          <w:color w:val="000000"/>
          <w:lang w:eastAsia="en-IN"/>
        </w:rPr>
        <w:tab/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1872FB">
        <w:rPr>
          <w:color w:val="000000"/>
          <w:lang w:eastAsia="en-IN"/>
        </w:rPr>
        <w:tab/>
      </w:r>
      <w:r w:rsidRPr="00054E58">
        <w:rPr>
          <w:color w:val="000000"/>
          <w:lang w:eastAsia="en-IN"/>
        </w:rPr>
        <w:t>android:text="Message"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/&gt;</w:t>
      </w:r>
      <w:r w:rsidRPr="001872FB">
        <w:rPr>
          <w:color w:val="000000"/>
          <w:lang w:eastAsia="en-IN"/>
        </w:rPr>
        <w:tab/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&lt;EditText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 xml:space="preserve">       android:id="@+id/txtMessage" 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android:layout_width="fill_parent"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1872FB">
        <w:rPr>
          <w:color w:val="000000"/>
          <w:lang w:eastAsia="en-IN"/>
        </w:rPr>
        <w:tab/>
      </w:r>
      <w:r w:rsidRPr="00054E58">
        <w:rPr>
          <w:color w:val="000000"/>
          <w:lang w:eastAsia="en-IN"/>
        </w:rPr>
        <w:t>android:layout_height="150px"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1872FB">
        <w:rPr>
          <w:color w:val="000000"/>
          <w:lang w:eastAsia="en-IN"/>
        </w:rPr>
        <w:tab/>
      </w:r>
      <w:r w:rsidRPr="00054E58">
        <w:rPr>
          <w:color w:val="000000"/>
          <w:lang w:eastAsia="en-IN"/>
        </w:rPr>
        <w:t>android:gravity="top"     </w:t>
      </w:r>
      <w:r w:rsidRPr="001872FB">
        <w:rPr>
          <w:color w:val="000000"/>
          <w:lang w:eastAsia="en-IN"/>
        </w:rPr>
        <w:tab/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1872FB">
        <w:rPr>
          <w:color w:val="000000"/>
          <w:lang w:eastAsia="en-IN"/>
        </w:rPr>
        <w:tab/>
      </w:r>
      <w:r w:rsidRPr="00054E58">
        <w:rPr>
          <w:color w:val="000000"/>
          <w:lang w:eastAsia="en-IN"/>
        </w:rPr>
        <w:t>/&gt;      </w:t>
      </w:r>
      <w:r w:rsidRPr="001872FB">
        <w:rPr>
          <w:color w:val="000000"/>
          <w:lang w:eastAsia="en-IN"/>
        </w:rPr>
        <w:tab/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&lt;Button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1872FB">
        <w:rPr>
          <w:color w:val="000000"/>
          <w:lang w:eastAsia="en-IN"/>
        </w:rPr>
        <w:tab/>
      </w:r>
      <w:r w:rsidRPr="00054E58">
        <w:rPr>
          <w:color w:val="000000"/>
          <w:lang w:eastAsia="en-IN"/>
        </w:rPr>
        <w:t xml:space="preserve">android:id="@+id/btnSendSMS" 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android:layout_width="fill_parent"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    android:layout_height="wrap_content"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1872FB">
        <w:rPr>
          <w:color w:val="000000"/>
          <w:lang w:eastAsia="en-IN"/>
        </w:rPr>
        <w:tab/>
      </w:r>
      <w:r w:rsidRPr="00054E58">
        <w:rPr>
          <w:color w:val="000000"/>
          <w:lang w:eastAsia="en-IN"/>
        </w:rPr>
        <w:t>android:text="Send SMS"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   </w:t>
      </w:r>
      <w:r w:rsidRPr="001872FB">
        <w:rPr>
          <w:color w:val="000000"/>
          <w:lang w:eastAsia="en-IN"/>
        </w:rPr>
        <w:tab/>
      </w:r>
      <w:r w:rsidRPr="00054E58">
        <w:rPr>
          <w:color w:val="000000"/>
          <w:lang w:eastAsia="en-IN"/>
        </w:rPr>
        <w:t>/&gt;   </w:t>
      </w:r>
    </w:p>
    <w:p w:rsidR="00D12A49" w:rsidRPr="00054E58" w:rsidRDefault="00D12A49" w:rsidP="00D12A49">
      <w:pPr>
        <w:rPr>
          <w:lang w:eastAsia="en-IN"/>
        </w:rPr>
      </w:pPr>
      <w:r w:rsidRPr="00054E58">
        <w:rPr>
          <w:color w:val="000000"/>
          <w:lang w:eastAsia="en-IN"/>
        </w:rPr>
        <w:t>&lt;/LinearLayout&gt;</w:t>
      </w:r>
    </w:p>
    <w:p w:rsidR="00D12A49" w:rsidRPr="00054E58" w:rsidRDefault="00D12A49" w:rsidP="00D12A49">
      <w:pPr>
        <w:spacing w:after="240"/>
        <w:rPr>
          <w:lang w:eastAsia="en-IN"/>
        </w:rPr>
      </w:pPr>
    </w:p>
    <w:p w:rsidR="00D12A49" w:rsidRPr="00054E58" w:rsidRDefault="00D12A49" w:rsidP="00D12A49">
      <w:pPr>
        <w:rPr>
          <w:u w:val="single"/>
          <w:lang w:eastAsia="en-IN"/>
        </w:rPr>
      </w:pPr>
      <w:r w:rsidRPr="00054E58">
        <w:rPr>
          <w:b/>
          <w:bCs/>
          <w:color w:val="000000"/>
          <w:u w:val="single"/>
          <w:lang w:eastAsia="en-IN"/>
        </w:rPr>
        <w:t>AndroidManifest.xml:</w:t>
      </w:r>
    </w:p>
    <w:p w:rsidR="00D12A49" w:rsidRPr="00054E58" w:rsidRDefault="00D12A49" w:rsidP="00D12A49">
      <w:pPr>
        <w:rPr>
          <w:lang w:eastAsia="en-IN"/>
        </w:rPr>
      </w:pPr>
    </w:p>
    <w:p w:rsidR="00D12A49" w:rsidRPr="001F5017" w:rsidRDefault="00D12A49" w:rsidP="00D12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IN"/>
        </w:rPr>
      </w:pPr>
      <w:r w:rsidRPr="001F5017">
        <w:rPr>
          <w:i/>
          <w:iCs/>
          <w:lang w:eastAsia="en-IN"/>
        </w:rPr>
        <w:t>&lt;?</w:t>
      </w:r>
      <w:r w:rsidRPr="001F5017">
        <w:rPr>
          <w:lang w:eastAsia="en-IN"/>
        </w:rPr>
        <w:t>xml version="1.0" encoding="utf-8"</w:t>
      </w:r>
      <w:r w:rsidRPr="001F5017">
        <w:rPr>
          <w:i/>
          <w:iCs/>
          <w:lang w:eastAsia="en-IN"/>
        </w:rPr>
        <w:t>?&gt;</w:t>
      </w:r>
      <w:r w:rsidRPr="001F5017">
        <w:rPr>
          <w:i/>
          <w:iCs/>
          <w:lang w:eastAsia="en-IN"/>
        </w:rPr>
        <w:br/>
      </w:r>
      <w:r w:rsidRPr="001F5017">
        <w:rPr>
          <w:lang w:eastAsia="en-IN"/>
        </w:rPr>
        <w:t>&lt;manifest xmlns:android="http://schemas.android.com/apk/res/android"</w:t>
      </w:r>
      <w:r w:rsidRPr="001F5017">
        <w:rPr>
          <w:lang w:eastAsia="en-IN"/>
        </w:rPr>
        <w:br/>
        <w:t xml:space="preserve">    package="com.example.user.sms"&gt;</w:t>
      </w:r>
      <w:r w:rsidRPr="001F5017">
        <w:rPr>
          <w:lang w:eastAsia="en-IN"/>
        </w:rPr>
        <w:br/>
        <w:t>&lt;uses-permission android:name="android.permission.SEND_SMS" /&gt;</w:t>
      </w:r>
      <w:r w:rsidRPr="001F5017">
        <w:rPr>
          <w:lang w:eastAsia="en-IN"/>
        </w:rPr>
        <w:br/>
        <w:t>&lt;uses-permission android:name="android.permission.RECEIVE_SMS"&gt;</w:t>
      </w:r>
      <w:r w:rsidRPr="001F5017">
        <w:rPr>
          <w:lang w:eastAsia="en-IN"/>
        </w:rPr>
        <w:br/>
        <w:t>&lt;/uses-permission&gt;</w:t>
      </w:r>
      <w:r w:rsidRPr="001F5017">
        <w:rPr>
          <w:lang w:eastAsia="en-IN"/>
        </w:rPr>
        <w:br/>
        <w:t>&lt;application</w:t>
      </w:r>
      <w:r w:rsidRPr="001F5017">
        <w:rPr>
          <w:lang w:eastAsia="en-IN"/>
        </w:rPr>
        <w:br/>
        <w:t xml:space="preserve">        android:allowBackup="true"</w:t>
      </w:r>
      <w:r w:rsidRPr="001F5017">
        <w:rPr>
          <w:lang w:eastAsia="en-IN"/>
        </w:rPr>
        <w:br/>
        <w:t xml:space="preserve">        android:icon="@mipmap/ic_launcher"</w:t>
      </w:r>
      <w:r w:rsidRPr="001F5017">
        <w:rPr>
          <w:lang w:eastAsia="en-IN"/>
        </w:rPr>
        <w:br/>
        <w:t xml:space="preserve">        android:label="@string/app_name"</w:t>
      </w:r>
      <w:r w:rsidRPr="001F5017">
        <w:rPr>
          <w:lang w:eastAsia="en-IN"/>
        </w:rPr>
        <w:br/>
        <w:t xml:space="preserve">        android:roundIcon="@mipmap/ic_launcher_round"</w:t>
      </w:r>
      <w:r w:rsidRPr="001F5017">
        <w:rPr>
          <w:lang w:eastAsia="en-IN"/>
        </w:rPr>
        <w:br/>
        <w:t xml:space="preserve">        android:supportsRtl="true"</w:t>
      </w:r>
      <w:r w:rsidRPr="001F5017">
        <w:rPr>
          <w:lang w:eastAsia="en-IN"/>
        </w:rPr>
        <w:br/>
        <w:t xml:space="preserve">        android:theme="@style/AppTheme"&gt;</w:t>
      </w:r>
      <w:r w:rsidRPr="001F5017">
        <w:rPr>
          <w:lang w:eastAsia="en-IN"/>
        </w:rPr>
        <w:br/>
        <w:t>&lt;activity android:name=".MainActivity"&gt;</w:t>
      </w:r>
      <w:r w:rsidRPr="001F5017">
        <w:rPr>
          <w:lang w:eastAsia="en-IN"/>
        </w:rPr>
        <w:br/>
        <w:t>&lt;intent-filter&gt;</w:t>
      </w:r>
      <w:r w:rsidRPr="001F5017">
        <w:rPr>
          <w:lang w:eastAsia="en-IN"/>
        </w:rPr>
        <w:br/>
        <w:t>&lt;action android:name="android.intent.action.MAIN" /&gt;</w:t>
      </w:r>
      <w:r w:rsidRPr="001F5017">
        <w:rPr>
          <w:lang w:eastAsia="en-IN"/>
        </w:rPr>
        <w:br/>
      </w:r>
      <w:r w:rsidRPr="001F5017">
        <w:rPr>
          <w:lang w:eastAsia="en-IN"/>
        </w:rPr>
        <w:br/>
        <w:t>&lt;category android:name="android.intent.category.LAUNCHER" /&gt;</w:t>
      </w:r>
      <w:r w:rsidRPr="001F5017">
        <w:rPr>
          <w:lang w:eastAsia="en-IN"/>
        </w:rPr>
        <w:br/>
        <w:t>&lt;/intent-filter&gt;</w:t>
      </w:r>
      <w:r w:rsidRPr="001F5017">
        <w:rPr>
          <w:lang w:eastAsia="en-IN"/>
        </w:rPr>
        <w:br/>
        <w:t>&lt;/activity&gt;</w:t>
      </w:r>
      <w:r w:rsidRPr="001F5017">
        <w:rPr>
          <w:lang w:eastAsia="en-IN"/>
        </w:rPr>
        <w:br/>
        <w:t>&lt;/application&gt;</w:t>
      </w:r>
      <w:r w:rsidRPr="001F5017">
        <w:rPr>
          <w:lang w:eastAsia="en-IN"/>
        </w:rPr>
        <w:br/>
      </w:r>
      <w:r w:rsidRPr="001F5017">
        <w:rPr>
          <w:lang w:eastAsia="en-IN"/>
        </w:rPr>
        <w:br/>
        <w:t>&lt;/manifest&gt;</w:t>
      </w:r>
    </w:p>
    <w:p w:rsidR="00D12A49" w:rsidRDefault="00D12A49" w:rsidP="00D12A49">
      <w:pPr>
        <w:rPr>
          <w:b/>
          <w:bCs/>
        </w:rPr>
      </w:pPr>
    </w:p>
    <w:p w:rsidR="00D12A49" w:rsidRDefault="00D12A49" w:rsidP="00D12A49">
      <w:pPr>
        <w:rPr>
          <w:b/>
          <w:bCs/>
        </w:rPr>
      </w:pPr>
      <w:r>
        <w:rPr>
          <w:b/>
          <w:bCs/>
        </w:rPr>
        <w:t>OUTPUT:</w:t>
      </w:r>
    </w:p>
    <w:p w:rsidR="00D12A49" w:rsidRDefault="00D12A49" w:rsidP="00D12A49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8B2852" wp14:editId="6D96C5A0">
            <wp:extent cx="2116015" cy="3761804"/>
            <wp:effectExtent l="0" t="0" r="0" b="0"/>
            <wp:docPr id="15" name="Picture 15" descr="C:\Users\User\AppData\Local\Microsoft\Windows\INetCacheContent.Word\Screenshot_1492256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Content.Word\Screenshot_1492256994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015" cy="376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A49" w:rsidRDefault="00D12A49" w:rsidP="00D12A49">
      <w:pPr>
        <w:rPr>
          <w:b/>
          <w:bCs/>
        </w:rPr>
      </w:pPr>
    </w:p>
    <w:p w:rsidR="00DD44CD" w:rsidRDefault="00DD44CD">
      <w:pPr>
        <w:spacing w:before="100"/>
        <w:ind w:left="100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B9129F" w:rsidRDefault="00B9129F">
      <w:pPr>
        <w:spacing w:before="12" w:line="280" w:lineRule="exact"/>
        <w:rPr>
          <w:sz w:val="28"/>
          <w:szCs w:val="28"/>
        </w:rPr>
      </w:pPr>
    </w:p>
    <w:p w:rsidR="00D12A49" w:rsidRPr="00D12A49" w:rsidRDefault="00D12A49" w:rsidP="00D12A49">
      <w:pPr>
        <w:pStyle w:val="ListParagraph"/>
        <w:numPr>
          <w:ilvl w:val="0"/>
          <w:numId w:val="2"/>
        </w:numPr>
        <w:spacing w:before="16"/>
        <w:rPr>
          <w:rFonts w:ascii="Calibri" w:eastAsia="Calibri" w:hAnsi="Calibri" w:cs="Calibri"/>
          <w:sz w:val="22"/>
          <w:szCs w:val="22"/>
        </w:rPr>
      </w:pPr>
      <w:r w:rsidRPr="00D12A49">
        <w:rPr>
          <w:rFonts w:ascii="Calibri" w:eastAsia="Calibri" w:hAnsi="Calibri" w:cs="Calibri"/>
          <w:b/>
          <w:sz w:val="22"/>
          <w:szCs w:val="22"/>
        </w:rPr>
        <w:lastRenderedPageBreak/>
        <w:t>A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 w:rsidRPr="00D12A49"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 w:rsidRPr="00D12A49">
        <w:rPr>
          <w:rFonts w:ascii="Calibri" w:eastAsia="Calibri" w:hAnsi="Calibri" w:cs="Calibri"/>
          <w:b/>
          <w:sz w:val="22"/>
          <w:szCs w:val="22"/>
        </w:rPr>
        <w:t>: To</w:t>
      </w:r>
      <w:r w:rsidRPr="00D12A49"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 w:rsidRPr="00D12A49">
        <w:rPr>
          <w:rFonts w:ascii="Calibri" w:eastAsia="Calibri" w:hAnsi="Calibri" w:cs="Calibri"/>
          <w:b/>
          <w:sz w:val="22"/>
          <w:szCs w:val="22"/>
        </w:rPr>
        <w:t>d</w:t>
      </w:r>
      <w:r w:rsidRPr="00D12A49"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 w:rsidRPr="00D12A49">
        <w:rPr>
          <w:rFonts w:ascii="Calibri" w:eastAsia="Calibri" w:hAnsi="Calibri" w:cs="Calibri"/>
          <w:b/>
          <w:sz w:val="22"/>
          <w:szCs w:val="22"/>
        </w:rPr>
        <w:t>si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>g</w:t>
      </w:r>
      <w:r w:rsidRPr="00D12A49">
        <w:rPr>
          <w:rFonts w:ascii="Calibri" w:eastAsia="Calibri" w:hAnsi="Calibri" w:cs="Calibri"/>
          <w:b/>
          <w:sz w:val="22"/>
          <w:szCs w:val="22"/>
        </w:rPr>
        <w:t>n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D12A49">
        <w:rPr>
          <w:rFonts w:ascii="Calibri" w:eastAsia="Calibri" w:hAnsi="Calibri" w:cs="Calibri"/>
          <w:b/>
          <w:sz w:val="22"/>
          <w:szCs w:val="22"/>
        </w:rPr>
        <w:t>a</w:t>
      </w:r>
      <w:r w:rsidRPr="00D12A49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D12A49">
        <w:rPr>
          <w:rFonts w:ascii="Calibri" w:eastAsia="Calibri" w:hAnsi="Calibri" w:cs="Calibri"/>
          <w:b/>
          <w:sz w:val="22"/>
          <w:szCs w:val="22"/>
        </w:rPr>
        <w:t>sea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 w:rsidRPr="00D12A49">
        <w:rPr>
          <w:rFonts w:ascii="Calibri" w:eastAsia="Calibri" w:hAnsi="Calibri" w:cs="Calibri"/>
          <w:b/>
          <w:sz w:val="22"/>
          <w:szCs w:val="22"/>
        </w:rPr>
        <w:t>ch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D12A49">
        <w:rPr>
          <w:rFonts w:ascii="Calibri" w:eastAsia="Calibri" w:hAnsi="Calibri" w:cs="Calibri"/>
          <w:b/>
          <w:sz w:val="22"/>
          <w:szCs w:val="22"/>
        </w:rPr>
        <w:t>ap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 w:rsidRPr="00D12A49">
        <w:rPr>
          <w:rFonts w:ascii="Calibri" w:eastAsia="Calibri" w:hAnsi="Calibri" w:cs="Calibri"/>
          <w:b/>
          <w:sz w:val="22"/>
          <w:szCs w:val="22"/>
        </w:rPr>
        <w:t>licat</w:t>
      </w:r>
      <w:r w:rsidRPr="00D12A49"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 w:rsidRPr="00D12A49"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 w:rsidRPr="00D12A49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Pr="00D12A49">
        <w:rPr>
          <w:rFonts w:ascii="Calibri" w:eastAsia="Calibri" w:hAnsi="Calibri" w:cs="Calibri"/>
          <w:sz w:val="22"/>
          <w:szCs w:val="22"/>
        </w:rPr>
        <w:t xml:space="preserve">. </w:t>
      </w:r>
    </w:p>
    <w:p w:rsidR="00DD44CD" w:rsidRPr="00D12A49" w:rsidRDefault="00D12A49" w:rsidP="00D12A49">
      <w:pPr>
        <w:pStyle w:val="ListParagraph"/>
        <w:spacing w:before="16"/>
        <w:ind w:left="460"/>
        <w:rPr>
          <w:rFonts w:ascii="Calibri" w:eastAsia="Calibri" w:hAnsi="Calibri" w:cs="Calibri"/>
          <w:sz w:val="22"/>
          <w:szCs w:val="22"/>
        </w:rPr>
      </w:pPr>
      <w:r w:rsidRPr="00D12A49">
        <w:rPr>
          <w:rFonts w:ascii="Calibri" w:eastAsia="Calibri" w:hAnsi="Calibri" w:cs="Calibri"/>
          <w:sz w:val="22"/>
          <w:szCs w:val="22"/>
        </w:rPr>
        <w:t>CO</w:t>
      </w:r>
      <w:r w:rsidRPr="00D12A49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D12A49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D12A49">
        <w:rPr>
          <w:rFonts w:ascii="Calibri" w:eastAsia="Calibri" w:hAnsi="Calibri" w:cs="Calibri"/>
          <w:sz w:val="22"/>
          <w:szCs w:val="22"/>
        </w:rPr>
        <w:t>:</w:t>
      </w: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561" w:right="1884" w:hanging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hyperlink r:id="rId41">
        <w:r>
          <w:rPr>
            <w:rFonts w:ascii="Calibri" w:eastAsia="Calibri" w:hAnsi="Calibri" w:cs="Calibri"/>
            <w:sz w:val="22"/>
            <w:szCs w:val="22"/>
          </w:rPr>
          <w:t>="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sz w:val="22"/>
            <w:szCs w:val="22"/>
          </w:rPr>
          <w:t>tp: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sc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h</w:t>
        </w:r>
        <w:r>
          <w:rPr>
            <w:rFonts w:ascii="Calibri" w:eastAsia="Calibri" w:hAnsi="Calibri" w:cs="Calibri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a</w:t>
        </w:r>
        <w:r>
          <w:rPr>
            <w:rFonts w:ascii="Calibri" w:eastAsia="Calibri" w:hAnsi="Calibri" w:cs="Calibri"/>
            <w:sz w:val="22"/>
            <w:szCs w:val="22"/>
          </w:rPr>
          <w:t>s.a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.c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om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p</w:t>
        </w:r>
        <w:r>
          <w:rPr>
            <w:rFonts w:ascii="Calibri" w:eastAsia="Calibri" w:hAnsi="Calibri" w:cs="Calibri"/>
            <w:sz w:val="22"/>
            <w:szCs w:val="22"/>
          </w:rPr>
          <w:t>k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r</w:t>
        </w:r>
        <w:r>
          <w:rPr>
            <w:rFonts w:ascii="Calibri" w:eastAsia="Calibri" w:hAnsi="Calibri" w:cs="Calibri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s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nd</w:t>
        </w:r>
        <w:r>
          <w:rPr>
            <w:rFonts w:ascii="Calibri" w:eastAsia="Calibri" w:hAnsi="Calibri" w:cs="Calibri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i</w:t>
        </w:r>
      </w:hyperlink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l_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</w:t>
      </w:r>
    </w:p>
    <w:p w:rsidR="00DD44CD" w:rsidRDefault="00D12A49">
      <w:pPr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="fi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l_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"&gt;</w:t>
      </w:r>
    </w:p>
    <w:p w:rsidR="00DD44CD" w:rsidRDefault="00DD44CD">
      <w:pPr>
        <w:spacing w:before="10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5" w:lineRule="auto"/>
        <w:ind w:left="1020" w:right="4579" w:hanging="458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34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earch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search"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l_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edBy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efau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alse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12A49">
      <w:pPr>
        <w:spacing w:before="59"/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&lt;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cus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525" w:right="727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Sea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iew&gt;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1020" w:right="4514" w:hanging="4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list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l_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"fil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_pa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="@+i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sea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ch"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909" w:lineRule="auto"/>
        <w:ind w:left="100" w:right="74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elati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t&gt;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.j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ackage 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le.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ile.se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s.B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>le;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.s</w:t>
      </w:r>
      <w:r>
        <w:rPr>
          <w:rFonts w:ascii="Calibri" w:eastAsia="Calibri" w:hAnsi="Calibri" w:cs="Calibri"/>
          <w:spacing w:val="-1"/>
          <w:sz w:val="22"/>
          <w:szCs w:val="22"/>
        </w:rPr>
        <w:t>upp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>.a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App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.wi</w:t>
      </w:r>
      <w:r>
        <w:rPr>
          <w:rFonts w:ascii="Calibri" w:eastAsia="Calibri" w:hAnsi="Calibri" w:cs="Calibri"/>
          <w:spacing w:val="-1"/>
          <w:sz w:val="22"/>
          <w:szCs w:val="22"/>
        </w:rPr>
        <w:t>dg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t.Lis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.wi</w:t>
      </w:r>
      <w:r>
        <w:rPr>
          <w:rFonts w:ascii="Calibri" w:eastAsia="Calibri" w:hAnsi="Calibri" w:cs="Calibri"/>
          <w:spacing w:val="-1"/>
          <w:sz w:val="22"/>
          <w:szCs w:val="22"/>
        </w:rPr>
        <w:t>dg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t.Se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10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a.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ist;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class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Search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w.O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Query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5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{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559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380" w:right="168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clare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Var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les</w:t>
      </w:r>
    </w:p>
    <w:p w:rsidR="00DD44CD" w:rsidRDefault="00D12A49">
      <w:pPr>
        <w:spacing w:before="59" w:line="454" w:lineRule="auto"/>
        <w:ind w:left="181" w:right="63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stVi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;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stVi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ad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r; Sea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ear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; Str</w:t>
      </w:r>
      <w:r>
        <w:rPr>
          <w:rFonts w:ascii="Calibri" w:eastAsia="Calibri" w:hAnsi="Calibri" w:cs="Calibri"/>
          <w:spacing w:val="-1"/>
          <w:sz w:val="22"/>
          <w:szCs w:val="22"/>
        </w:rPr>
        <w:t>ing</w:t>
      </w:r>
      <w:r>
        <w:rPr>
          <w:rFonts w:ascii="Calibri" w:eastAsia="Calibri" w:hAnsi="Calibri" w:cs="Calibri"/>
          <w:sz w:val="22"/>
          <w:szCs w:val="22"/>
        </w:rPr>
        <w:t>[]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st;</w:t>
      </w:r>
    </w:p>
    <w:p w:rsidR="00DD44CD" w:rsidRDefault="00D12A49">
      <w:pPr>
        <w:ind w:left="1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yL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&lt;A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es&gt;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list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&gt;(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133227">
      <w:pPr>
        <w:ind w:left="181"/>
        <w:rPr>
          <w:rFonts w:ascii="Calibri" w:eastAsia="Calibri" w:hAnsi="Calibri" w:cs="Calibri"/>
          <w:sz w:val="22"/>
          <w:szCs w:val="22"/>
        </w:rPr>
      </w:pPr>
      <w:hyperlink r:id="rId42">
        <w:r w:rsidR="00D12A49">
          <w:rPr>
            <w:rFonts w:ascii="Calibri" w:eastAsia="Calibri" w:hAnsi="Calibri" w:cs="Calibri"/>
            <w:sz w:val="22"/>
            <w:szCs w:val="22"/>
          </w:rPr>
          <w:t>@</w:t>
        </w:r>
        <w:r w:rsidR="00D12A49">
          <w:rPr>
            <w:rFonts w:ascii="Calibri" w:eastAsia="Calibri" w:hAnsi="Calibri" w:cs="Calibri"/>
            <w:spacing w:val="-3"/>
            <w:sz w:val="22"/>
            <w:szCs w:val="22"/>
          </w:rPr>
          <w:t>O</w:t>
        </w:r>
        <w:r w:rsidR="00D12A49">
          <w:rPr>
            <w:rFonts w:ascii="Calibri" w:eastAsia="Calibri" w:hAnsi="Calibri" w:cs="Calibri"/>
            <w:spacing w:val="1"/>
            <w:sz w:val="22"/>
            <w:szCs w:val="22"/>
          </w:rPr>
          <w:t>v</w:t>
        </w:r>
        <w:r w:rsidR="00D12A49">
          <w:rPr>
            <w:rFonts w:ascii="Calibri" w:eastAsia="Calibri" w:hAnsi="Calibri" w:cs="Calibri"/>
            <w:sz w:val="22"/>
            <w:szCs w:val="22"/>
          </w:rPr>
          <w:t>erri</w:t>
        </w:r>
        <w:r w:rsidR="00D12A49">
          <w:rPr>
            <w:rFonts w:ascii="Calibri" w:eastAsia="Calibri" w:hAnsi="Calibri" w:cs="Calibri"/>
            <w:spacing w:val="-3"/>
            <w:sz w:val="22"/>
            <w:szCs w:val="22"/>
          </w:rPr>
          <w:t>d</w:t>
        </w:r>
        <w:r w:rsidR="00D12A49">
          <w:rPr>
            <w:rFonts w:ascii="Calibri" w:eastAsia="Calibri" w:hAnsi="Calibri" w:cs="Calibri"/>
            <w:sz w:val="22"/>
            <w:szCs w:val="22"/>
          </w:rPr>
          <w:t>e</w:t>
        </w:r>
      </w:hyperlink>
    </w:p>
    <w:p w:rsidR="00DD44CD" w:rsidRDefault="00DD44CD">
      <w:pPr>
        <w:spacing w:before="1" w:line="240" w:lineRule="exact"/>
        <w:rPr>
          <w:sz w:val="24"/>
          <w:szCs w:val="24"/>
        </w:rPr>
      </w:pPr>
    </w:p>
    <w:p w:rsidR="00DD44CD" w:rsidRDefault="00D12A49">
      <w:pPr>
        <w:spacing w:line="454" w:lineRule="auto"/>
        <w:ind w:left="640" w:right="4072" w:hanging="4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Cre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>le sa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ceSt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 su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Crea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e(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stan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eSta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e); 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tVi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R.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Gener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mp</w:t>
      </w:r>
      <w:r>
        <w:rPr>
          <w:rFonts w:ascii="Calibri" w:eastAsia="Calibri" w:hAnsi="Calibri" w:cs="Calibri"/>
          <w:sz w:val="22"/>
          <w:szCs w:val="22"/>
        </w:rPr>
        <w:t>le data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1556" w:right="3346" w:hanging="91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[</w:t>
      </w:r>
      <w:r>
        <w:rPr>
          <w:rFonts w:ascii="Calibri" w:eastAsia="Calibri" w:hAnsi="Calibri" w:cs="Calibri"/>
          <w:spacing w:val="-1"/>
          <w:sz w:val="22"/>
          <w:szCs w:val="22"/>
        </w:rPr>
        <w:t>]</w:t>
      </w:r>
      <w:r>
        <w:rPr>
          <w:rFonts w:ascii="Calibri" w:eastAsia="Calibri" w:hAnsi="Calibri" w:cs="Calibri"/>
          <w:sz w:val="22"/>
          <w:szCs w:val="22"/>
        </w:rPr>
        <w:t>{"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r", 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Do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", "C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t",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"T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"Rat</w:t>
      </w:r>
      <w:r>
        <w:rPr>
          <w:rFonts w:ascii="Calibri" w:eastAsia="Calibri" w:hAnsi="Calibri" w:cs="Calibri"/>
          <w:spacing w:val="-1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, "E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t", "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x", "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",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"};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640" w:right="427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 list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ById(R.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(int 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 &lt;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t.le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th;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>+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9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[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]);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spacing w:line="454" w:lineRule="auto"/>
        <w:ind w:left="1098" w:right="48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s into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 arr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 ar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list.a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(an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12A49">
      <w:pPr>
        <w:ind w:left="640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380" w:right="1720" w:bottom="280" w:left="172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line="200" w:lineRule="exact"/>
      </w:pPr>
    </w:p>
    <w:p w:rsidR="00DD44CD" w:rsidRDefault="00DD44CD">
      <w:pPr>
        <w:spacing w:before="12" w:line="240" w:lineRule="exact"/>
        <w:rPr>
          <w:sz w:val="24"/>
          <w:szCs w:val="24"/>
        </w:rPr>
      </w:pPr>
    </w:p>
    <w:p w:rsidR="00DD44CD" w:rsidRDefault="00D12A49">
      <w:pPr>
        <w:spacing w:before="16" w:line="454" w:lineRule="auto"/>
        <w:ind w:left="1020" w:right="39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Class 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stVie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ter(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arrayl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1020" w:right="491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tVi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 list.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r);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_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search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wB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R.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.searc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);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spacing w:line="260" w:lineRule="exact"/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search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Query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ener(thi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);</w:t>
      </w:r>
    </w:p>
    <w:p w:rsidR="00DD44CD" w:rsidRDefault="00DD44CD">
      <w:pPr>
        <w:spacing w:before="8" w:line="220" w:lineRule="exact"/>
        <w:rPr>
          <w:sz w:val="22"/>
          <w:szCs w:val="22"/>
        </w:rPr>
      </w:pPr>
    </w:p>
    <w:p w:rsidR="00DD44CD" w:rsidRDefault="00D12A49">
      <w:pPr>
        <w:spacing w:before="16"/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133227">
      <w:pPr>
        <w:ind w:left="561"/>
        <w:rPr>
          <w:rFonts w:ascii="Calibri" w:eastAsia="Calibri" w:hAnsi="Calibri" w:cs="Calibri"/>
          <w:sz w:val="22"/>
          <w:szCs w:val="22"/>
        </w:rPr>
      </w:pPr>
      <w:hyperlink r:id="rId43">
        <w:r w:rsidR="00D12A49">
          <w:rPr>
            <w:rFonts w:ascii="Calibri" w:eastAsia="Calibri" w:hAnsi="Calibri" w:cs="Calibri"/>
            <w:sz w:val="22"/>
            <w:szCs w:val="22"/>
          </w:rPr>
          <w:t>@</w:t>
        </w:r>
        <w:r w:rsidR="00D12A49">
          <w:rPr>
            <w:rFonts w:ascii="Calibri" w:eastAsia="Calibri" w:hAnsi="Calibri" w:cs="Calibri"/>
            <w:spacing w:val="-3"/>
            <w:sz w:val="22"/>
            <w:szCs w:val="22"/>
          </w:rPr>
          <w:t>O</w:t>
        </w:r>
        <w:r w:rsidR="00D12A49">
          <w:rPr>
            <w:rFonts w:ascii="Calibri" w:eastAsia="Calibri" w:hAnsi="Calibri" w:cs="Calibri"/>
            <w:spacing w:val="1"/>
            <w:sz w:val="22"/>
            <w:szCs w:val="22"/>
          </w:rPr>
          <w:t>v</w:t>
        </w:r>
        <w:r w:rsidR="00D12A49">
          <w:rPr>
            <w:rFonts w:ascii="Calibri" w:eastAsia="Calibri" w:hAnsi="Calibri" w:cs="Calibri"/>
            <w:sz w:val="22"/>
            <w:szCs w:val="22"/>
          </w:rPr>
          <w:t>erri</w:t>
        </w:r>
        <w:r w:rsidR="00D12A49">
          <w:rPr>
            <w:rFonts w:ascii="Calibri" w:eastAsia="Calibri" w:hAnsi="Calibri" w:cs="Calibri"/>
            <w:spacing w:val="-3"/>
            <w:sz w:val="22"/>
            <w:szCs w:val="22"/>
          </w:rPr>
          <w:t>d</w:t>
        </w:r>
        <w:r w:rsidR="00D12A49">
          <w:rPr>
            <w:rFonts w:ascii="Calibri" w:eastAsia="Calibri" w:hAnsi="Calibri" w:cs="Calibri"/>
            <w:sz w:val="22"/>
            <w:szCs w:val="22"/>
          </w:rPr>
          <w:t>e</w:t>
        </w:r>
      </w:hyperlink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(Stri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turn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fals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133227">
      <w:pPr>
        <w:ind w:left="561"/>
        <w:rPr>
          <w:rFonts w:ascii="Calibri" w:eastAsia="Calibri" w:hAnsi="Calibri" w:cs="Calibri"/>
          <w:sz w:val="22"/>
          <w:szCs w:val="22"/>
        </w:rPr>
      </w:pPr>
      <w:hyperlink r:id="rId44">
        <w:r w:rsidR="00D12A49">
          <w:rPr>
            <w:rFonts w:ascii="Calibri" w:eastAsia="Calibri" w:hAnsi="Calibri" w:cs="Calibri"/>
            <w:sz w:val="22"/>
            <w:szCs w:val="22"/>
          </w:rPr>
          <w:t>@</w:t>
        </w:r>
        <w:r w:rsidR="00D12A49">
          <w:rPr>
            <w:rFonts w:ascii="Calibri" w:eastAsia="Calibri" w:hAnsi="Calibri" w:cs="Calibri"/>
            <w:spacing w:val="-3"/>
            <w:sz w:val="22"/>
            <w:szCs w:val="22"/>
          </w:rPr>
          <w:t>O</w:t>
        </w:r>
        <w:r w:rsidR="00D12A49">
          <w:rPr>
            <w:rFonts w:ascii="Calibri" w:eastAsia="Calibri" w:hAnsi="Calibri" w:cs="Calibri"/>
            <w:spacing w:val="1"/>
            <w:sz w:val="22"/>
            <w:szCs w:val="22"/>
          </w:rPr>
          <w:t>v</w:t>
        </w:r>
        <w:r w:rsidR="00D12A49">
          <w:rPr>
            <w:rFonts w:ascii="Calibri" w:eastAsia="Calibri" w:hAnsi="Calibri" w:cs="Calibri"/>
            <w:sz w:val="22"/>
            <w:szCs w:val="22"/>
          </w:rPr>
          <w:t>erri</w:t>
        </w:r>
        <w:r w:rsidR="00D12A49">
          <w:rPr>
            <w:rFonts w:ascii="Calibri" w:eastAsia="Calibri" w:hAnsi="Calibri" w:cs="Calibri"/>
            <w:spacing w:val="-3"/>
            <w:sz w:val="22"/>
            <w:szCs w:val="22"/>
          </w:rPr>
          <w:t>d</w:t>
        </w:r>
        <w:r w:rsidR="00D12A49">
          <w:rPr>
            <w:rFonts w:ascii="Calibri" w:eastAsia="Calibri" w:hAnsi="Calibri" w:cs="Calibri"/>
            <w:sz w:val="22"/>
            <w:szCs w:val="22"/>
          </w:rPr>
          <w:t>e</w:t>
        </w:r>
      </w:hyperlink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spacing w:line="455" w:lineRule="auto"/>
        <w:ind w:left="1020" w:right="3788" w:hanging="4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e(Str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 Str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ew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12A49">
      <w:pPr>
        <w:spacing w:line="260" w:lineRule="exact"/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.</w:t>
      </w:r>
      <w:r>
        <w:rPr>
          <w:rFonts w:ascii="Calibri" w:eastAsia="Calibri" w:hAnsi="Calibri" w:cs="Calibri"/>
          <w:position w:val="1"/>
          <w:sz w:val="22"/>
          <w:szCs w:val="22"/>
        </w:rPr>
        <w:t>fi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r(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x</w:t>
      </w:r>
      <w:r>
        <w:rPr>
          <w:rFonts w:ascii="Calibri" w:eastAsia="Calibri" w:hAnsi="Calibri" w:cs="Calibri"/>
          <w:position w:val="1"/>
          <w:sz w:val="22"/>
          <w:szCs w:val="22"/>
        </w:rPr>
        <w:t>t);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turn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fals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spacing w:line="260" w:lineRule="exact"/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before="8" w:line="220" w:lineRule="exact"/>
        <w:rPr>
          <w:sz w:val="22"/>
          <w:szCs w:val="22"/>
        </w:rPr>
      </w:pPr>
    </w:p>
    <w:p w:rsidR="00DD44CD" w:rsidRDefault="00D12A49">
      <w:pPr>
        <w:spacing w:before="16"/>
        <w:ind w:left="100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48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before="1" w:line="160" w:lineRule="exact"/>
        <w:rPr>
          <w:sz w:val="16"/>
          <w:szCs w:val="16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es.ja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ackage 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le.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ile.se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class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riv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10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s.a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turn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1" w:line="240" w:lineRule="exact"/>
        <w:rPr>
          <w:sz w:val="24"/>
          <w:szCs w:val="24"/>
        </w:rPr>
      </w:pPr>
    </w:p>
    <w:p w:rsidR="00DD44CD" w:rsidRDefault="00D12A49">
      <w:pPr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before="18" w:line="240" w:lineRule="exact"/>
        <w:rPr>
          <w:sz w:val="24"/>
          <w:szCs w:val="24"/>
        </w:rPr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list</w:t>
      </w:r>
      <w:r>
        <w:rPr>
          <w:rFonts w:ascii="Calibri" w:eastAsia="Calibri" w:hAnsi="Calibri" w:cs="Calibri"/>
          <w:spacing w:val="1"/>
          <w:sz w:val="22"/>
          <w:szCs w:val="22"/>
        </w:rPr>
        <w:t>_v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s.</w:t>
      </w:r>
      <w:r>
        <w:rPr>
          <w:rFonts w:ascii="Calibri" w:eastAsia="Calibri" w:hAnsi="Calibri" w:cs="Calibri"/>
          <w:spacing w:val="-3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</w:p>
    <w:p w:rsidR="00DD44CD" w:rsidRDefault="00DD44CD">
      <w:pPr>
        <w:spacing w:before="10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561" w:right="1884" w:hanging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hyperlink r:id="rId45">
        <w:r>
          <w:rPr>
            <w:rFonts w:ascii="Calibri" w:eastAsia="Calibri" w:hAnsi="Calibri" w:cs="Calibri"/>
            <w:sz w:val="22"/>
            <w:szCs w:val="22"/>
          </w:rPr>
          <w:t>="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sz w:val="22"/>
            <w:szCs w:val="22"/>
          </w:rPr>
          <w:t>tp: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sc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h</w:t>
        </w:r>
        <w:r>
          <w:rPr>
            <w:rFonts w:ascii="Calibri" w:eastAsia="Calibri" w:hAnsi="Calibri" w:cs="Calibri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a</w:t>
        </w:r>
        <w:r>
          <w:rPr>
            <w:rFonts w:ascii="Calibri" w:eastAsia="Calibri" w:hAnsi="Calibri" w:cs="Calibri"/>
            <w:sz w:val="22"/>
            <w:szCs w:val="22"/>
          </w:rPr>
          <w:t>s.a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n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>
          <w:rPr>
            <w:rFonts w:ascii="Calibri" w:eastAsia="Calibri" w:hAnsi="Calibri" w:cs="Calibri"/>
            <w:sz w:val="22"/>
            <w:szCs w:val="22"/>
          </w:rPr>
          <w:t>.c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om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p</w:t>
        </w:r>
        <w:r>
          <w:rPr>
            <w:rFonts w:ascii="Calibri" w:eastAsia="Calibri" w:hAnsi="Calibri" w:cs="Calibri"/>
            <w:sz w:val="22"/>
            <w:szCs w:val="22"/>
          </w:rPr>
          <w:t>k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r</w:t>
        </w:r>
        <w:r>
          <w:rPr>
            <w:rFonts w:ascii="Calibri" w:eastAsia="Calibri" w:hAnsi="Calibri" w:cs="Calibri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s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nd</w:t>
        </w:r>
        <w:r>
          <w:rPr>
            <w:rFonts w:ascii="Calibri" w:eastAsia="Calibri" w:hAnsi="Calibri" w:cs="Calibri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i</w:t>
        </w:r>
      </w:hyperlink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l_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</w:t>
      </w:r>
    </w:p>
    <w:p w:rsidR="00DD44CD" w:rsidRDefault="00D12A49">
      <w:pPr>
        <w:spacing w:line="454" w:lineRule="auto"/>
        <w:ind w:left="561" w:right="5377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48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="fi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l_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2"/>
          <w:sz w:val="22"/>
          <w:szCs w:val="22"/>
        </w:rPr>
        <w:t>10</w:t>
      </w:r>
      <w:r>
        <w:rPr>
          <w:rFonts w:ascii="Calibri" w:eastAsia="Calibri" w:hAnsi="Calibri" w:cs="Calibri"/>
          <w:spacing w:val="-1"/>
          <w:sz w:val="22"/>
          <w:szCs w:val="22"/>
        </w:rPr>
        <w:t>dp</w:t>
      </w:r>
      <w:r>
        <w:rPr>
          <w:rFonts w:ascii="Calibri" w:eastAsia="Calibri" w:hAnsi="Calibri" w:cs="Calibri"/>
          <w:sz w:val="22"/>
          <w:szCs w:val="22"/>
        </w:rPr>
        <w:t>"&gt;</w:t>
      </w:r>
    </w:p>
    <w:p w:rsidR="00DD44CD" w:rsidRDefault="00DD44CD">
      <w:pPr>
        <w:spacing w:line="200" w:lineRule="exact"/>
      </w:pPr>
    </w:p>
    <w:p w:rsidR="00DD44CD" w:rsidRDefault="00DD44CD">
      <w:pPr>
        <w:spacing w:before="12" w:line="240" w:lineRule="exact"/>
        <w:rPr>
          <w:sz w:val="24"/>
          <w:szCs w:val="24"/>
        </w:rPr>
      </w:pPr>
    </w:p>
    <w:p w:rsidR="00DD44CD" w:rsidRDefault="00D12A49">
      <w:pPr>
        <w:spacing w:before="16" w:line="454" w:lineRule="auto"/>
        <w:ind w:left="1020" w:right="4579" w:hanging="4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tView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el"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="w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 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1020" w:right="3766" w:hanging="4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tView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="@+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widt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="w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eig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_c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t" 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_t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tOf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hyperlink r:id="rId46">
        <w:r>
          <w:rPr>
            <w:rFonts w:ascii="Calibri" w:eastAsia="Calibri" w:hAnsi="Calibri" w:cs="Calibri"/>
            <w:sz w:val="22"/>
            <w:szCs w:val="22"/>
          </w:rPr>
          <w:t>"@+i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n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L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b</w:t>
        </w:r>
        <w:r>
          <w:rPr>
            <w:rFonts w:ascii="Calibri" w:eastAsia="Calibri" w:hAnsi="Calibri" w:cs="Calibri"/>
            <w:sz w:val="22"/>
            <w:szCs w:val="22"/>
          </w:rPr>
          <w:t>el"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&gt;</w:t>
        </w:r>
      </w:hyperlink>
    </w:p>
    <w:p w:rsidR="00DD44CD" w:rsidRDefault="00DD44CD">
      <w:pPr>
        <w:spacing w:before="9" w:line="100" w:lineRule="exact"/>
        <w:rPr>
          <w:sz w:val="10"/>
          <w:szCs w:val="10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elati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t&gt;</w:t>
      </w:r>
    </w:p>
    <w:p w:rsidR="00DD44CD" w:rsidRDefault="00DD44CD">
      <w:pPr>
        <w:spacing w:before="7" w:line="160" w:lineRule="exact"/>
        <w:rPr>
          <w:sz w:val="16"/>
          <w:szCs w:val="16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list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wada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ackage 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le.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ile.se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10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100" w:right="58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; 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iew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r; 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iew.V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48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iew.V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Gr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12A49">
      <w:pPr>
        <w:spacing w:before="59" w:line="454" w:lineRule="auto"/>
        <w:ind w:left="100" w:right="57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.wi</w:t>
      </w:r>
      <w:r>
        <w:rPr>
          <w:rFonts w:ascii="Calibri" w:eastAsia="Calibri" w:hAnsi="Calibri" w:cs="Calibri"/>
          <w:spacing w:val="-1"/>
          <w:sz w:val="22"/>
          <w:szCs w:val="22"/>
        </w:rPr>
        <w:t>dg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t.Ba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r; 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.wi</w:t>
      </w:r>
      <w:r>
        <w:rPr>
          <w:rFonts w:ascii="Calibri" w:eastAsia="Calibri" w:hAnsi="Calibri" w:cs="Calibri"/>
          <w:spacing w:val="-1"/>
          <w:sz w:val="22"/>
          <w:szCs w:val="22"/>
        </w:rPr>
        <w:t>dg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t.T</w:t>
      </w:r>
      <w:r>
        <w:rPr>
          <w:rFonts w:ascii="Calibri" w:eastAsia="Calibri" w:hAnsi="Calibri" w:cs="Calibri"/>
          <w:spacing w:val="-2"/>
          <w:sz w:val="22"/>
          <w:szCs w:val="22"/>
        </w:rPr>
        <w:t>ex</w:t>
      </w:r>
      <w:r>
        <w:rPr>
          <w:rFonts w:ascii="Calibri" w:eastAsia="Calibri" w:hAnsi="Calibri" w:cs="Calibri"/>
          <w:sz w:val="22"/>
          <w:szCs w:val="22"/>
        </w:rPr>
        <w:t>tVie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; 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a.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ist;</w:t>
      </w: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a.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a.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class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tViewAda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 Ba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{</w:t>
      </w:r>
    </w:p>
    <w:p w:rsidR="00DD44CD" w:rsidRDefault="00DD44CD">
      <w:pPr>
        <w:spacing w:before="10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55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clare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Var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les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561" w:right="65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 xml:space="preserve">t;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late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12A49">
      <w:pPr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riv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&lt;A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&gt;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ll;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riv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ist&lt;A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es&gt;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arrayli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t;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tVi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r(C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es&gt;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spacing w:line="454" w:lineRule="auto"/>
        <w:ind w:left="1020" w:right="393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s.a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t;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); 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s.a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list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es&gt;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); 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s.a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list.a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l(a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12A49">
      <w:pPr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spacing w:line="454" w:lineRule="auto"/>
        <w:ind w:left="1020" w:right="6352" w:hanging="458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38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class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{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12A49">
      <w:pPr>
        <w:spacing w:before="59"/>
        <w:ind w:left="1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}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133227">
      <w:pPr>
        <w:ind w:left="181"/>
        <w:rPr>
          <w:rFonts w:ascii="Calibri" w:eastAsia="Calibri" w:hAnsi="Calibri" w:cs="Calibri"/>
          <w:sz w:val="22"/>
          <w:szCs w:val="22"/>
        </w:rPr>
      </w:pPr>
      <w:hyperlink r:id="rId47">
        <w:r w:rsidR="00D12A49">
          <w:rPr>
            <w:rFonts w:ascii="Calibri" w:eastAsia="Calibri" w:hAnsi="Calibri" w:cs="Calibri"/>
            <w:sz w:val="22"/>
            <w:szCs w:val="22"/>
          </w:rPr>
          <w:t>@</w:t>
        </w:r>
        <w:r w:rsidR="00D12A49">
          <w:rPr>
            <w:rFonts w:ascii="Calibri" w:eastAsia="Calibri" w:hAnsi="Calibri" w:cs="Calibri"/>
            <w:spacing w:val="-3"/>
            <w:sz w:val="22"/>
            <w:szCs w:val="22"/>
          </w:rPr>
          <w:t>O</w:t>
        </w:r>
        <w:r w:rsidR="00D12A49">
          <w:rPr>
            <w:rFonts w:ascii="Calibri" w:eastAsia="Calibri" w:hAnsi="Calibri" w:cs="Calibri"/>
            <w:spacing w:val="1"/>
            <w:sz w:val="22"/>
            <w:szCs w:val="22"/>
          </w:rPr>
          <w:t>v</w:t>
        </w:r>
        <w:r w:rsidR="00D12A49">
          <w:rPr>
            <w:rFonts w:ascii="Calibri" w:eastAsia="Calibri" w:hAnsi="Calibri" w:cs="Calibri"/>
            <w:sz w:val="22"/>
            <w:szCs w:val="22"/>
          </w:rPr>
          <w:t>erri</w:t>
        </w:r>
        <w:r w:rsidR="00D12A49">
          <w:rPr>
            <w:rFonts w:ascii="Calibri" w:eastAsia="Calibri" w:hAnsi="Calibri" w:cs="Calibri"/>
            <w:spacing w:val="-3"/>
            <w:sz w:val="22"/>
            <w:szCs w:val="22"/>
          </w:rPr>
          <w:t>d</w:t>
        </w:r>
        <w:r w:rsidR="00D12A49">
          <w:rPr>
            <w:rFonts w:ascii="Calibri" w:eastAsia="Calibri" w:hAnsi="Calibri" w:cs="Calibri"/>
            <w:sz w:val="22"/>
            <w:szCs w:val="22"/>
          </w:rPr>
          <w:t>e</w:t>
        </w:r>
      </w:hyperlink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t()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turn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ist.si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();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before="10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133227">
      <w:pPr>
        <w:ind w:left="181"/>
        <w:rPr>
          <w:rFonts w:ascii="Calibri" w:eastAsia="Calibri" w:hAnsi="Calibri" w:cs="Calibri"/>
          <w:sz w:val="22"/>
          <w:szCs w:val="22"/>
        </w:rPr>
      </w:pPr>
      <w:hyperlink r:id="rId48">
        <w:r w:rsidR="00D12A49">
          <w:rPr>
            <w:rFonts w:ascii="Calibri" w:eastAsia="Calibri" w:hAnsi="Calibri" w:cs="Calibri"/>
            <w:sz w:val="22"/>
            <w:szCs w:val="22"/>
          </w:rPr>
          <w:t>@</w:t>
        </w:r>
        <w:r w:rsidR="00D12A49">
          <w:rPr>
            <w:rFonts w:ascii="Calibri" w:eastAsia="Calibri" w:hAnsi="Calibri" w:cs="Calibri"/>
            <w:spacing w:val="-3"/>
            <w:sz w:val="22"/>
            <w:szCs w:val="22"/>
          </w:rPr>
          <w:t>O</w:t>
        </w:r>
        <w:r w:rsidR="00D12A49">
          <w:rPr>
            <w:rFonts w:ascii="Calibri" w:eastAsia="Calibri" w:hAnsi="Calibri" w:cs="Calibri"/>
            <w:spacing w:val="1"/>
            <w:sz w:val="22"/>
            <w:szCs w:val="22"/>
          </w:rPr>
          <w:t>v</w:t>
        </w:r>
        <w:r w:rsidR="00D12A49">
          <w:rPr>
            <w:rFonts w:ascii="Calibri" w:eastAsia="Calibri" w:hAnsi="Calibri" w:cs="Calibri"/>
            <w:sz w:val="22"/>
            <w:szCs w:val="22"/>
          </w:rPr>
          <w:t>erri</w:t>
        </w:r>
        <w:r w:rsidR="00D12A49">
          <w:rPr>
            <w:rFonts w:ascii="Calibri" w:eastAsia="Calibri" w:hAnsi="Calibri" w:cs="Calibri"/>
            <w:spacing w:val="-3"/>
            <w:sz w:val="22"/>
            <w:szCs w:val="22"/>
          </w:rPr>
          <w:t>d</w:t>
        </w:r>
        <w:r w:rsidR="00D12A49">
          <w:rPr>
            <w:rFonts w:ascii="Calibri" w:eastAsia="Calibri" w:hAnsi="Calibri" w:cs="Calibri"/>
            <w:sz w:val="22"/>
            <w:szCs w:val="22"/>
          </w:rPr>
          <w:t>e</w:t>
        </w:r>
      </w:hyperlink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(int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turn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t(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133227">
      <w:pPr>
        <w:ind w:left="181"/>
        <w:rPr>
          <w:rFonts w:ascii="Calibri" w:eastAsia="Calibri" w:hAnsi="Calibri" w:cs="Calibri"/>
          <w:sz w:val="22"/>
          <w:szCs w:val="22"/>
        </w:rPr>
      </w:pPr>
      <w:hyperlink r:id="rId49">
        <w:r w:rsidR="00D12A49">
          <w:rPr>
            <w:rFonts w:ascii="Calibri" w:eastAsia="Calibri" w:hAnsi="Calibri" w:cs="Calibri"/>
            <w:sz w:val="22"/>
            <w:szCs w:val="22"/>
          </w:rPr>
          <w:t>@</w:t>
        </w:r>
        <w:r w:rsidR="00D12A49">
          <w:rPr>
            <w:rFonts w:ascii="Calibri" w:eastAsia="Calibri" w:hAnsi="Calibri" w:cs="Calibri"/>
            <w:spacing w:val="-3"/>
            <w:sz w:val="22"/>
            <w:szCs w:val="22"/>
          </w:rPr>
          <w:t>O</w:t>
        </w:r>
        <w:r w:rsidR="00D12A49">
          <w:rPr>
            <w:rFonts w:ascii="Calibri" w:eastAsia="Calibri" w:hAnsi="Calibri" w:cs="Calibri"/>
            <w:spacing w:val="1"/>
            <w:sz w:val="22"/>
            <w:szCs w:val="22"/>
          </w:rPr>
          <w:t>v</w:t>
        </w:r>
        <w:r w:rsidR="00D12A49">
          <w:rPr>
            <w:rFonts w:ascii="Calibri" w:eastAsia="Calibri" w:hAnsi="Calibri" w:cs="Calibri"/>
            <w:sz w:val="22"/>
            <w:szCs w:val="22"/>
          </w:rPr>
          <w:t>erri</w:t>
        </w:r>
        <w:r w:rsidR="00D12A49">
          <w:rPr>
            <w:rFonts w:ascii="Calibri" w:eastAsia="Calibri" w:hAnsi="Calibri" w:cs="Calibri"/>
            <w:spacing w:val="-3"/>
            <w:sz w:val="22"/>
            <w:szCs w:val="22"/>
          </w:rPr>
          <w:t>d</w:t>
        </w:r>
        <w:r w:rsidR="00D12A49">
          <w:rPr>
            <w:rFonts w:ascii="Calibri" w:eastAsia="Calibri" w:hAnsi="Calibri" w:cs="Calibri"/>
            <w:sz w:val="22"/>
            <w:szCs w:val="22"/>
          </w:rPr>
          <w:t>e</w:t>
        </w:r>
      </w:hyperlink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getI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before="1" w:line="240" w:lineRule="exact"/>
        <w:rPr>
          <w:sz w:val="24"/>
          <w:szCs w:val="24"/>
        </w:rPr>
      </w:pPr>
    </w:p>
    <w:p w:rsidR="00DD44CD" w:rsidRDefault="00D12A49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turn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before="9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1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(fi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 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ll)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before="1" w:line="240" w:lineRule="exact"/>
        <w:rPr>
          <w:sz w:val="24"/>
          <w:szCs w:val="24"/>
        </w:rPr>
      </w:pPr>
    </w:p>
    <w:p w:rsidR="00DD44CD" w:rsidRDefault="00D12A49">
      <w:pPr>
        <w:ind w:left="109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();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9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R.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t.l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_it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 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ll);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9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_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9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er.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iew.fi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wB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(R.i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98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380" w:right="1720" w:bottom="280" w:left="1720" w:header="720" w:footer="72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(hol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12A49">
      <w:pPr>
        <w:spacing w:before="59"/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}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4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Tag</w:t>
      </w:r>
      <w:r>
        <w:rPr>
          <w:rFonts w:ascii="Calibri" w:eastAsia="Calibri" w:hAnsi="Calibri" w:cs="Calibri"/>
          <w:spacing w:val="-3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);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12A49">
      <w:pPr>
        <w:spacing w:before="43" w:line="500" w:lineRule="exact"/>
        <w:ind w:left="1020" w:right="17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tVie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er.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e.se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(an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e(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); 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turn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2" w:line="180" w:lineRule="exact"/>
        <w:rPr>
          <w:sz w:val="18"/>
          <w:szCs w:val="18"/>
        </w:rPr>
      </w:pPr>
    </w:p>
    <w:p w:rsidR="00DD44CD" w:rsidRDefault="00D12A49">
      <w:pPr>
        <w:spacing w:before="16"/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before="10" w:line="140" w:lineRule="exact"/>
        <w:rPr>
          <w:sz w:val="14"/>
          <w:szCs w:val="14"/>
        </w:rPr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D44CD">
      <w:pPr>
        <w:spacing w:line="200" w:lineRule="exact"/>
      </w:pPr>
    </w:p>
    <w:p w:rsidR="00DD44CD" w:rsidRDefault="00D12A49">
      <w:pPr>
        <w:ind w:left="55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Cl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ss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fil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er(Stri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arTe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erCa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e(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efau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()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.clear();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()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4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.a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l(arr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list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DD44CD" w:rsidRDefault="00DD44CD">
      <w:pPr>
        <w:spacing w:before="1" w:line="240" w:lineRule="exact"/>
        <w:rPr>
          <w:sz w:val="24"/>
          <w:szCs w:val="24"/>
        </w:rPr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4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(A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wp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list)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93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wp.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).t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Case(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efau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()</w:t>
      </w:r>
      <w:r>
        <w:rPr>
          <w:rFonts w:ascii="Calibri" w:eastAsia="Calibri" w:hAnsi="Calibri" w:cs="Calibri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s(cha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t))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239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t.a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);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93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4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before="1" w:line="240" w:lineRule="exact"/>
        <w:rPr>
          <w:sz w:val="24"/>
          <w:szCs w:val="24"/>
        </w:rPr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ind w:left="10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z w:val="22"/>
          <w:szCs w:val="22"/>
        </w:rPr>
        <w:t>tif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ed();</w:t>
      </w:r>
    </w:p>
    <w:p w:rsidR="00DD44CD" w:rsidRDefault="00DD44CD">
      <w:pPr>
        <w:spacing w:line="240" w:lineRule="exact"/>
        <w:rPr>
          <w:sz w:val="24"/>
          <w:szCs w:val="24"/>
        </w:rPr>
      </w:pPr>
    </w:p>
    <w:p w:rsidR="00DD44CD" w:rsidRDefault="00D12A49">
      <w:pPr>
        <w:spacing w:line="260" w:lineRule="exact"/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DD44CD" w:rsidRDefault="00DD44CD">
      <w:pPr>
        <w:spacing w:before="8" w:line="220" w:lineRule="exact"/>
        <w:rPr>
          <w:sz w:val="22"/>
          <w:szCs w:val="22"/>
        </w:rPr>
      </w:pPr>
    </w:p>
    <w:p w:rsidR="00DD44CD" w:rsidRDefault="00D12A49">
      <w:pPr>
        <w:spacing w:before="16" w:line="454" w:lineRule="auto"/>
        <w:ind w:left="100" w:right="8222"/>
        <w:rPr>
          <w:rFonts w:ascii="Calibri" w:eastAsia="Calibri" w:hAnsi="Calibri" w:cs="Calibri"/>
          <w:sz w:val="22"/>
          <w:szCs w:val="22"/>
        </w:rPr>
        <w:sectPr w:rsidR="00DD44CD">
          <w:pgSz w:w="12240" w:h="15840"/>
          <w:pgMar w:top="138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} OUT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UT:</w:t>
      </w:r>
    </w:p>
    <w:p w:rsidR="00DD44CD" w:rsidRDefault="00133227">
      <w:pPr>
        <w:spacing w:before="100"/>
        <w:ind w:left="100"/>
        <w:sectPr w:rsidR="00DD44CD">
          <w:pgSz w:w="12240" w:h="15840"/>
          <w:pgMar w:top="1340" w:right="1720" w:bottom="280" w:left="1340" w:header="720" w:footer="720" w:gutter="0"/>
          <w:cols w:space="720"/>
        </w:sectPr>
      </w:pPr>
      <w:r>
        <w:lastRenderedPageBreak/>
        <w:pict>
          <v:shape id="_x0000_i1029" type="#_x0000_t75" style="width:189pt;height:336pt">
            <v:imagedata r:id="rId50" o:title=""/>
          </v:shape>
        </w:pict>
      </w:r>
    </w:p>
    <w:p w:rsidR="00DD44CD" w:rsidRDefault="00133227">
      <w:pPr>
        <w:spacing w:before="100"/>
        <w:ind w:left="100"/>
      </w:pPr>
      <w:r>
        <w:lastRenderedPageBreak/>
        <w:pict>
          <v:shape id="_x0000_i1030" type="#_x0000_t75" style="width:189pt;height:336pt">
            <v:imagedata r:id="rId51" o:title=""/>
          </v:shape>
        </w:pict>
      </w:r>
    </w:p>
    <w:sectPr w:rsidR="00DD44CD">
      <w:pgSz w:w="12240" w:h="15840"/>
      <w:pgMar w:top="13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3408"/>
    <w:multiLevelType w:val="hybridMultilevel"/>
    <w:tmpl w:val="94922FF4"/>
    <w:lvl w:ilvl="0" w:tplc="036A3A4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452B4662"/>
    <w:multiLevelType w:val="multilevel"/>
    <w:tmpl w:val="9E6E79D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CD"/>
    <w:rsid w:val="00133227"/>
    <w:rsid w:val="00B9129F"/>
    <w:rsid w:val="00D12A49"/>
    <w:rsid w:val="00DD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28C868-DE1A-44EE-869B-D7201E8E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12A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12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A49"/>
    <w:rPr>
      <w:rFonts w:ascii="Courier New" w:hAnsi="Courier New" w:cs="Courier New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@+id" TargetMode="External"/><Relationship Id="rId18" Type="http://schemas.openxmlformats.org/officeDocument/2006/relationships/hyperlink" Target="mailto:@string" TargetMode="External"/><Relationship Id="rId26" Type="http://schemas.openxmlformats.org/officeDocument/2006/relationships/hyperlink" Target="mailto:@dimen" TargetMode="External"/><Relationship Id="rId39" Type="http://schemas.openxmlformats.org/officeDocument/2006/relationships/image" Target="media/image4.jpeg"/><Relationship Id="rId21" Type="http://schemas.openxmlformats.org/officeDocument/2006/relationships/image" Target="media/image1.jpeg"/><Relationship Id="rId34" Type="http://schemas.openxmlformats.org/officeDocument/2006/relationships/hyperlink" Target="mailto:@dimen" TargetMode="External"/><Relationship Id="rId42" Type="http://schemas.openxmlformats.org/officeDocument/2006/relationships/hyperlink" Target="mailto:@Override" TargetMode="External"/><Relationship Id="rId47" Type="http://schemas.openxmlformats.org/officeDocument/2006/relationships/hyperlink" Target="mailto:@Override" TargetMode="External"/><Relationship Id="rId50" Type="http://schemas.openxmlformats.org/officeDocument/2006/relationships/image" Target="media/image6.jpeg"/><Relationship Id="rId7" Type="http://schemas.openxmlformats.org/officeDocument/2006/relationships/hyperlink" Target="mailto:@dimen" TargetMode="External"/><Relationship Id="rId2" Type="http://schemas.openxmlformats.org/officeDocument/2006/relationships/styles" Target="styles.xml"/><Relationship Id="rId16" Type="http://schemas.openxmlformats.org/officeDocument/2006/relationships/hyperlink" Target="http://schemas.android.com/apk/res/android" TargetMode="External"/><Relationship Id="rId29" Type="http://schemas.openxmlformats.org/officeDocument/2006/relationships/hyperlink" Target="mailto:@dimen" TargetMode="External"/><Relationship Id="rId11" Type="http://schemas.openxmlformats.org/officeDocument/2006/relationships/hyperlink" Target="mailto:@+id" TargetMode="External"/><Relationship Id="rId24" Type="http://schemas.openxmlformats.org/officeDocument/2006/relationships/hyperlink" Target="http://schemas.android.com/apk/res/android" TargetMode="External"/><Relationship Id="rId32" Type="http://schemas.openxmlformats.org/officeDocument/2006/relationships/hyperlink" Target="http://schemas.android.com/tools" TargetMode="External"/><Relationship Id="rId37" Type="http://schemas.openxmlformats.org/officeDocument/2006/relationships/hyperlink" Target="mailto:@+id" TargetMode="External"/><Relationship Id="rId40" Type="http://schemas.openxmlformats.org/officeDocument/2006/relationships/image" Target="media/image5.png"/><Relationship Id="rId45" Type="http://schemas.openxmlformats.org/officeDocument/2006/relationships/hyperlink" Target="http://schemas.android.com/apk/res/android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hyperlink" Target="mailto:@dimen" TargetMode="External"/><Relationship Id="rId19" Type="http://schemas.openxmlformats.org/officeDocument/2006/relationships/hyperlink" Target="mailto:@style" TargetMode="External"/><Relationship Id="rId31" Type="http://schemas.openxmlformats.org/officeDocument/2006/relationships/hyperlink" Target="http://schemas.android.com/apk/res/android" TargetMode="External"/><Relationship Id="rId44" Type="http://schemas.openxmlformats.org/officeDocument/2006/relationships/hyperlink" Target="mailto:@Override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@dimen" TargetMode="External"/><Relationship Id="rId14" Type="http://schemas.openxmlformats.org/officeDocument/2006/relationships/hyperlink" Target="mailto:@+id" TargetMode="External"/><Relationship Id="rId22" Type="http://schemas.openxmlformats.org/officeDocument/2006/relationships/image" Target="media/image2.jpeg"/><Relationship Id="rId27" Type="http://schemas.openxmlformats.org/officeDocument/2006/relationships/hyperlink" Target="mailto:@dimen" TargetMode="External"/><Relationship Id="rId30" Type="http://schemas.openxmlformats.org/officeDocument/2006/relationships/hyperlink" Target="mailto:@+id" TargetMode="External"/><Relationship Id="rId35" Type="http://schemas.openxmlformats.org/officeDocument/2006/relationships/hyperlink" Target="mailto:@dimen" TargetMode="External"/><Relationship Id="rId43" Type="http://schemas.openxmlformats.org/officeDocument/2006/relationships/hyperlink" Target="mailto:@Override" TargetMode="External"/><Relationship Id="rId48" Type="http://schemas.openxmlformats.org/officeDocument/2006/relationships/hyperlink" Target="mailto:@Override" TargetMode="External"/><Relationship Id="rId8" Type="http://schemas.openxmlformats.org/officeDocument/2006/relationships/hyperlink" Target="mailto:@dimen" TargetMode="External"/><Relationship Id="rId51" Type="http://schemas.openxmlformats.org/officeDocument/2006/relationships/image" Target="media/image7.jpeg"/><Relationship Id="rId3" Type="http://schemas.openxmlformats.org/officeDocument/2006/relationships/settings" Target="settings.xml"/><Relationship Id="rId12" Type="http://schemas.openxmlformats.org/officeDocument/2006/relationships/hyperlink" Target="mailto:@+id" TargetMode="External"/><Relationship Id="rId17" Type="http://schemas.openxmlformats.org/officeDocument/2006/relationships/hyperlink" Target="mailto:@mipmap" TargetMode="External"/><Relationship Id="rId25" Type="http://schemas.openxmlformats.org/officeDocument/2006/relationships/hyperlink" Target="http://schemas.android.com/tools" TargetMode="External"/><Relationship Id="rId33" Type="http://schemas.openxmlformats.org/officeDocument/2006/relationships/hyperlink" Target="mailto:@dimen" TargetMode="External"/><Relationship Id="rId38" Type="http://schemas.openxmlformats.org/officeDocument/2006/relationships/hyperlink" Target="mailto:@Override" TargetMode="External"/><Relationship Id="rId46" Type="http://schemas.openxmlformats.org/officeDocument/2006/relationships/hyperlink" Target="mailto:@+id" TargetMode="External"/><Relationship Id="rId20" Type="http://schemas.openxmlformats.org/officeDocument/2006/relationships/hyperlink" Target="mailto:@string" TargetMode="External"/><Relationship Id="rId41" Type="http://schemas.openxmlformats.org/officeDocument/2006/relationships/hyperlink" Target="http://schemas.android.com/apk/res/andro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15" Type="http://schemas.openxmlformats.org/officeDocument/2006/relationships/hyperlink" Target="mailto:@Override" TargetMode="External"/><Relationship Id="rId23" Type="http://schemas.openxmlformats.org/officeDocument/2006/relationships/image" Target="media/image3.jpeg"/><Relationship Id="rId28" Type="http://schemas.openxmlformats.org/officeDocument/2006/relationships/hyperlink" Target="mailto:@dimen" TargetMode="External"/><Relationship Id="rId36" Type="http://schemas.openxmlformats.org/officeDocument/2006/relationships/hyperlink" Target="mailto:@dimen" TargetMode="External"/><Relationship Id="rId49" Type="http://schemas.openxmlformats.org/officeDocument/2006/relationships/hyperlink" Target="mailto:@Overr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32</Pages>
  <Words>3222</Words>
  <Characters>18372</Characters>
  <Application>Microsoft Office Word</Application>
  <DocSecurity>0</DocSecurity>
  <Lines>153</Lines>
  <Paragraphs>43</Paragraphs>
  <ScaleCrop>false</ScaleCrop>
  <Company/>
  <LinksUpToDate>false</LinksUpToDate>
  <CharactersWithSpaces>21551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Nikki Siva</cp:lastModifiedBy>
  <cp:revision>4</cp:revision>
  <dcterms:created xsi:type="dcterms:W3CDTF">2017-04-16T15:44:00Z</dcterms:created>
  <dcterms:modified xsi:type="dcterms:W3CDTF">2017-04-16T15:53:00Z</dcterms:modified>
</cp:coreProperties>
</file>